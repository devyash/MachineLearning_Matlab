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0A53" w:rsidRDefault="008925B7">
      <w:pPr>
        <w:pStyle w:val="papertitle"/>
      </w:pPr>
      <w:r>
        <w:t xml:space="preserve">Adaptive Noise Cancellation using </w:t>
      </w:r>
      <w:r w:rsidR="00121183">
        <w:t>Normalized</w:t>
      </w:r>
      <w:r>
        <w:t xml:space="preserve"> Mean Square Algorithm</w:t>
      </w:r>
    </w:p>
    <w:p w:rsidR="00B60A53" w:rsidRDefault="005517F8">
      <w:pPr>
        <w:pStyle w:val="papersubtitle"/>
      </w:pPr>
      <w:r>
        <w:t>Analysis &amp; Evaluation of adaptive FIR filter</w:t>
      </w:r>
      <w:r w:rsidR="007B2E6F">
        <w:t xml:space="preserve"> for noise cancellation.</w:t>
      </w:r>
    </w:p>
    <w:p w:rsidR="00B60A53" w:rsidRDefault="007F3F06">
      <w:pPr>
        <w:pStyle w:val="Author"/>
        <w:rPr>
          <w:rFonts w:eastAsia="Times New Roman"/>
        </w:rPr>
      </w:pPr>
      <w:r>
        <w:t>D</w:t>
      </w:r>
      <w:r w:rsidR="008925B7">
        <w:t>evyash Sanghai</w:t>
      </w:r>
      <w:r w:rsidR="00B60A53">
        <w:rPr>
          <w:rFonts w:eastAsia="Times New Roman"/>
        </w:rPr>
        <w:t xml:space="preserve"> </w:t>
      </w:r>
      <w:r w:rsidR="00B60A53">
        <w:rPr>
          <w:i/>
          <w:iCs/>
        </w:rPr>
        <w:t>(Author)</w:t>
      </w:r>
    </w:p>
    <w:p w:rsidR="00B60A53" w:rsidRDefault="008925B7">
      <w:pPr>
        <w:pStyle w:val="Affiliation"/>
        <w:rPr>
          <w:rFonts w:eastAsia="Times New Roman"/>
        </w:rPr>
      </w:pPr>
      <w:r>
        <w:rPr>
          <w:rFonts w:eastAsia="Times New Roman"/>
        </w:rPr>
        <w:t>Computer and Information Science</w:t>
      </w:r>
    </w:p>
    <w:p w:rsidR="00B60A53" w:rsidRDefault="008925B7">
      <w:pPr>
        <w:pStyle w:val="Affiliation"/>
      </w:pPr>
      <w:r>
        <w:rPr>
          <w:rFonts w:eastAsia="Times New Roman"/>
        </w:rPr>
        <w:t>University of Florida</w:t>
      </w:r>
    </w:p>
    <w:p w:rsidR="00B60A53" w:rsidRDefault="00354BA2">
      <w:pPr>
        <w:pStyle w:val="Affiliation"/>
      </w:pPr>
      <w:r>
        <w:t>Gainesville, United States of America</w:t>
      </w:r>
    </w:p>
    <w:p w:rsidR="00B60A53" w:rsidRDefault="00354BA2">
      <w:pPr>
        <w:pStyle w:val="Affiliation"/>
      </w:pPr>
      <w:r>
        <w:t>devyashsanghai@gmail.com</w:t>
      </w:r>
    </w:p>
    <w:p w:rsidR="00B60A53" w:rsidRDefault="00B60A53">
      <w:pPr>
        <w:pStyle w:val="Affiliation"/>
      </w:pPr>
    </w:p>
    <w:p w:rsidR="00B60A53" w:rsidRDefault="00B60A53"/>
    <w:p w:rsidR="00B60A53" w:rsidRDefault="00B60A53">
      <w:pPr>
        <w:sectPr w:rsidR="00B60A53">
          <w:type w:val="continuous"/>
          <w:pgSz w:w="11906" w:h="16838"/>
          <w:pgMar w:top="1080" w:right="737" w:bottom="2432" w:left="737" w:header="720" w:footer="720" w:gutter="0"/>
          <w:cols w:space="720"/>
          <w:docGrid w:linePitch="360"/>
        </w:sectPr>
      </w:pPr>
    </w:p>
    <w:p w:rsidR="00B60A53" w:rsidRPr="005517F8" w:rsidRDefault="00B60A53" w:rsidP="005517F8">
      <w:pPr>
        <w:pStyle w:val="Abstract"/>
      </w:pPr>
      <w:r>
        <w:rPr>
          <w:i/>
          <w:iCs/>
        </w:rPr>
        <w:t>Abstract</w:t>
      </w:r>
      <w:r>
        <w:rPr>
          <w:rFonts w:eastAsia="Times New Roman"/>
        </w:rPr>
        <w:t>—</w:t>
      </w:r>
      <w:r w:rsidR="005517F8" w:rsidRPr="005517F8">
        <w:t xml:space="preserve"> </w:t>
      </w:r>
      <w:r w:rsidR="005517F8">
        <w:t xml:space="preserve">The goal of this paper is to analyze and evaluate adaptive Finite Response Filter using the NLMS algorithm. An adaptive filter is a filter that adjusts its transfer function according to optimizing adaptive algorithm. The efficiency of the adaptive filter is being tested for </w:t>
      </w:r>
      <w:r w:rsidR="0099056D">
        <w:t>Normalized</w:t>
      </w:r>
      <w:r w:rsidR="00FE7297">
        <w:t xml:space="preserve"> Mean Square Algorithm</w:t>
      </w:r>
      <w:r w:rsidR="005517F8">
        <w:rPr>
          <w:rFonts w:ascii="Helvetica" w:hAnsi="Helvetica"/>
          <w:color w:val="555555"/>
          <w:sz w:val="21"/>
          <w:szCs w:val="21"/>
          <w:shd w:val="clear" w:color="auto" w:fill="FFFFFF"/>
        </w:rPr>
        <w:t>.</w:t>
      </w:r>
      <w:r w:rsidR="005517F8">
        <w:rPr>
          <w:rStyle w:val="apple-converted-space"/>
          <w:rFonts w:ascii="Helvetica" w:hAnsi="Helvetica"/>
          <w:color w:val="555555"/>
          <w:sz w:val="21"/>
          <w:szCs w:val="21"/>
          <w:shd w:val="clear" w:color="auto" w:fill="FFFFFF"/>
        </w:rPr>
        <w:t> </w:t>
      </w:r>
      <w:r>
        <w:rPr>
          <w:rFonts w:eastAsia="Times New Roman"/>
        </w:rPr>
        <w:t xml:space="preserve"> </w:t>
      </w:r>
    </w:p>
    <w:p w:rsidR="00B60A53" w:rsidRDefault="00B60A53">
      <w:pPr>
        <w:pStyle w:val="keywords"/>
        <w:ind w:firstLine="180"/>
      </w:pPr>
      <w:r>
        <w:rPr>
          <w:i/>
        </w:rPr>
        <w:t>Index</w:t>
      </w:r>
      <w:r>
        <w:rPr>
          <w:rFonts w:eastAsia="Times New Roman"/>
          <w:i/>
        </w:rPr>
        <w:t xml:space="preserve"> </w:t>
      </w:r>
      <w:r>
        <w:rPr>
          <w:i/>
        </w:rPr>
        <w:t>Terms</w:t>
      </w:r>
      <w:r>
        <w:rPr>
          <w:rFonts w:eastAsia="Times New Roman"/>
        </w:rPr>
        <w:t>—</w:t>
      </w:r>
      <w:r w:rsidR="00CC349E">
        <w:t>Finite Impulse Response Filter, Normalized Mean Square Algorithm</w:t>
      </w:r>
    </w:p>
    <w:p w:rsidR="00B60A53" w:rsidRDefault="00B60A53">
      <w:pPr>
        <w:pStyle w:val="Heading1"/>
      </w:pPr>
      <w:r>
        <w:t>Introduction</w:t>
      </w:r>
      <w:r>
        <w:rPr>
          <w:rFonts w:eastAsia="Times New Roman"/>
        </w:rPr>
        <w:t xml:space="preserve"> </w:t>
      </w:r>
    </w:p>
    <w:p w:rsidR="00741C44" w:rsidRDefault="00F93434" w:rsidP="00F93434">
      <w:pPr>
        <w:pStyle w:val="BodyText"/>
      </w:pPr>
      <w:r>
        <w:t xml:space="preserve">Filtering refers to removing unwanted signal from the </w:t>
      </w:r>
      <w:r w:rsidR="00AC1FFF">
        <w:t>input</w:t>
      </w:r>
      <w:r>
        <w:t xml:space="preserve"> signal and giving the desired signal. Such as below where, sˆ is the desired output from s + n (input signal).</w:t>
      </w:r>
    </w:p>
    <w:p w:rsidR="00F93434" w:rsidRDefault="00F93434" w:rsidP="00F93434">
      <w:pPr>
        <w:pStyle w:val="BodyText"/>
      </w:pPr>
    </w:p>
    <w:p w:rsidR="00741C44" w:rsidRDefault="001D047D">
      <w:pPr>
        <w:pStyle w:val="BodyTex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133350</wp:posOffset>
                </wp:positionV>
                <wp:extent cx="552450" cy="0"/>
                <wp:effectExtent l="9525" t="5715" r="9525" b="1333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41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32.65pt;margin-top:10.5pt;width:43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133350</wp:posOffset>
                </wp:positionV>
                <wp:extent cx="581025" cy="0"/>
                <wp:effectExtent l="9525" t="5715" r="9525" b="1333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F919D" id="AutoShape 4" o:spid="_x0000_s1026" type="#_x0000_t32" style="position:absolute;margin-left:40.4pt;margin-top:10.5pt;width:45.7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19050</wp:posOffset>
                </wp:positionV>
                <wp:extent cx="619125" cy="219075"/>
                <wp:effectExtent l="9525" t="5715" r="952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C44" w:rsidRDefault="00741C44">
                            <w:r>
                              <w:t>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85.4pt;margin-top:1.5pt;width:48.75pt;height:1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">
                <v:textbox>
                  <w:txbxContent>
                    <w:p w:rsidR="00741C44" w:rsidRDefault="00741C44"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57609D">
        <w:t xml:space="preserve">   </w:t>
      </w:r>
      <w:r w:rsidR="00C909BD">
        <w:t xml:space="preserve">  </w:t>
      </w:r>
      <w:r w:rsidR="0057609D">
        <w:t xml:space="preserve">          </w:t>
      </w:r>
      <w:r w:rsidR="00741C44">
        <w:t>s + n</w:t>
      </w:r>
      <w:r w:rsidR="0057609D">
        <w:t xml:space="preserve">   </w:t>
      </w:r>
      <w:r w:rsidR="00F93434">
        <w:t xml:space="preserve"> </w:t>
      </w:r>
      <w:r w:rsidR="0057609D">
        <w:t xml:space="preserve">                  </w:t>
      </w:r>
      <w:r w:rsidR="00AC1FFF">
        <w:t xml:space="preserve">               </w:t>
      </w:r>
      <w:r w:rsidR="0057609D">
        <w:t xml:space="preserve">  sˆ</w:t>
      </w:r>
    </w:p>
    <w:p w:rsidR="00741C44" w:rsidRDefault="00741C44">
      <w:pPr>
        <w:pStyle w:val="BodyText"/>
      </w:pPr>
    </w:p>
    <w:p w:rsidR="00BF3985" w:rsidRDefault="00BF3985" w:rsidP="00BF3985">
      <w:pPr>
        <w:pStyle w:val="BodyText"/>
        <w:jc w:val="center"/>
      </w:pPr>
      <w:r>
        <w:t>Fig 1.1 Direct Filter</w:t>
      </w:r>
    </w:p>
    <w:p w:rsidR="00F93434" w:rsidRDefault="00F93434">
      <w:pPr>
        <w:pStyle w:val="BodyText"/>
      </w:pPr>
    </w:p>
    <w:p w:rsidR="00741C44" w:rsidRDefault="00741C44">
      <w:pPr>
        <w:pStyle w:val="BodyText"/>
      </w:pPr>
      <w:r>
        <w:t xml:space="preserve"> </w:t>
      </w:r>
      <w:r w:rsidR="00F93434">
        <w:t>Filt</w:t>
      </w:r>
      <w:r w:rsidR="00065DEF">
        <w:t>ers that are used for direct filtering can be either fixed or Adaptive.</w:t>
      </w:r>
      <w:r>
        <w:t xml:space="preserve"> </w:t>
      </w:r>
    </w:p>
    <w:p w:rsidR="00AC1FFF" w:rsidRDefault="00AC1FFF">
      <w:pPr>
        <w:pStyle w:val="BodyText"/>
      </w:pPr>
    </w:p>
    <w:p w:rsidR="00741C44" w:rsidRDefault="00741C44">
      <w:pPr>
        <w:pStyle w:val="BodyText"/>
      </w:pPr>
      <w:r>
        <w:t xml:space="preserve">1. Fixed filters </w:t>
      </w:r>
      <w:r w:rsidR="00065DEF">
        <w:t>– Fixed filters are used when we have prior knowledge of the unwanted signal and the desired signal. example. -They are of different frequencies. Then we can simply use a band pass filter to filter out the undesired signal.</w:t>
      </w:r>
    </w:p>
    <w:p w:rsidR="00AC1FFF" w:rsidRDefault="00AC1FFF">
      <w:pPr>
        <w:pStyle w:val="BodyText"/>
      </w:pPr>
    </w:p>
    <w:p w:rsidR="00B60A53" w:rsidRDefault="00741C44">
      <w:pPr>
        <w:pStyle w:val="BodyText"/>
      </w:pPr>
      <w:r>
        <w:t xml:space="preserve">2. Adaptive filters - </w:t>
      </w:r>
      <w:r w:rsidR="00AC1FFF" w:rsidRPr="00AC1FFF">
        <w:t>An adaptive filter is a system with a linear filter that has a transfer function controlled by variable parameters and a means to adjust those parameters according to an optimization algorithm</w:t>
      </w:r>
      <w:r w:rsidR="00AC1FFF">
        <w:t xml:space="preserve"> [1]</w:t>
      </w:r>
      <w:r w:rsidR="00AC1FFF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t xml:space="preserve"> They require no </w:t>
      </w:r>
      <w:r w:rsidR="00AC1FFF">
        <w:t>prior</w:t>
      </w:r>
      <w:r>
        <w:t xml:space="preserve"> knowledge of the </w:t>
      </w:r>
      <w:r w:rsidR="00AC1FFF">
        <w:t xml:space="preserve">desired and undesired </w:t>
      </w:r>
      <w:r>
        <w:t xml:space="preserve">signal </w:t>
      </w:r>
      <w:r w:rsidR="00AC1FFF">
        <w:t>characteristics Moreover; adaptive filters have the</w:t>
      </w:r>
      <w:r>
        <w:t xml:space="preserve"> capability o</w:t>
      </w:r>
      <w:r w:rsidR="00AC1FFF">
        <w:t>f adaptively tracking the time variations of input statistics.</w:t>
      </w:r>
    </w:p>
    <w:p w:rsidR="008A3A55" w:rsidRDefault="008A3A55">
      <w:pPr>
        <w:pStyle w:val="BodyText"/>
      </w:pPr>
    </w:p>
    <w:p w:rsidR="0057609D" w:rsidRDefault="00AC1FFF" w:rsidP="0057609D">
      <w:pPr>
        <w:pStyle w:val="Heading2"/>
      </w:pPr>
      <w:r>
        <w:t>FIR Filter</w:t>
      </w:r>
    </w:p>
    <w:p w:rsidR="00D03A5B" w:rsidRDefault="00AC1FFF" w:rsidP="00AC1FFF">
      <w:pPr>
        <w:jc w:val="both"/>
      </w:pPr>
      <w:r w:rsidRPr="00AC1FFF">
        <w:t xml:space="preserve">A finite impulse response (FIR) filter is a filter whose impulse response (or response to any finite length input) is of finite duration, because it settles to zero in finite </w:t>
      </w:r>
      <w:r w:rsidR="00E76828" w:rsidRPr="00AC1FFF">
        <w:t>time</w:t>
      </w:r>
      <w:r w:rsidR="00E76828">
        <w:t xml:space="preserve"> [2]</w:t>
      </w:r>
      <w:r w:rsidR="00D03A5B">
        <w:t>.</w:t>
      </w:r>
    </w:p>
    <w:p w:rsidR="00D03A5B" w:rsidRDefault="00D03A5B" w:rsidP="00AC1FFF">
      <w:pPr>
        <w:jc w:val="both"/>
      </w:pPr>
    </w:p>
    <w:p w:rsidR="00D03A5B" w:rsidRDefault="00D03A5B" w:rsidP="00C909BD">
      <w:pPr>
        <w:jc w:val="right"/>
      </w:pPr>
      <w:r>
        <w:t>y(n)=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h(k)x(n-k</m:t>
            </m:r>
          </m:e>
        </m:nary>
      </m:oMath>
      <w:r w:rsidR="00FA4857">
        <w:t xml:space="preserve">)  </w:t>
      </w:r>
      <w:r>
        <w:t xml:space="preserve">  </w:t>
      </w:r>
      <w:r w:rsidR="00C909BD">
        <w:t xml:space="preserve">    </w:t>
      </w:r>
      <w:r w:rsidR="00FA4857">
        <w:t xml:space="preserve">  </w:t>
      </w:r>
      <w:r w:rsidR="00C909BD">
        <w:t xml:space="preserve"> </w:t>
      </w:r>
      <w:r>
        <w:t xml:space="preserve">         </w:t>
      </w:r>
      <w:r w:rsidR="00FA4857">
        <w:t xml:space="preserve">  (</w:t>
      </w:r>
      <w:r>
        <w:t>1.A.1)</w:t>
      </w:r>
    </w:p>
    <w:p w:rsidR="00C909BD" w:rsidRDefault="00C909BD" w:rsidP="00C909BD">
      <w:pPr>
        <w:jc w:val="right"/>
      </w:pPr>
    </w:p>
    <w:p w:rsidR="00D03A5B" w:rsidRDefault="00D03A5B" w:rsidP="00C909BD">
      <w:pPr>
        <w:jc w:val="right"/>
      </w:pPr>
      <w:r>
        <w:t>H(z)=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h(k)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</m:sup>
            </m:sSup>
          </m:e>
        </m:nary>
      </m:oMath>
      <w:r w:rsidR="003D6353">
        <w:t xml:space="preserve">  </w:t>
      </w:r>
      <w:r w:rsidR="00C909BD">
        <w:t xml:space="preserve">                           (1.A.2)</w:t>
      </w:r>
    </w:p>
    <w:p w:rsidR="00FA4857" w:rsidRDefault="00FA4857" w:rsidP="00C909BD">
      <w:pPr>
        <w:jc w:val="right"/>
      </w:pPr>
    </w:p>
    <w:p w:rsidR="00FA4857" w:rsidRDefault="00FA4857" w:rsidP="00FA4857">
      <w:pPr>
        <w:jc w:val="both"/>
      </w:pPr>
    </w:p>
    <w:p w:rsidR="00D03A5B" w:rsidRDefault="00D03A5B" w:rsidP="00D03A5B">
      <w:pPr>
        <w:jc w:val="both"/>
      </w:pPr>
    </w:p>
    <w:p w:rsidR="007B2E6F" w:rsidRDefault="001D047D" w:rsidP="00AC1FFF">
      <w:pPr>
        <w:jc w:val="both"/>
        <w:rPr>
          <w:noProof/>
          <w:lang w:eastAsia="en-US"/>
        </w:rPr>
      </w:pPr>
      <w:r w:rsidRPr="00ED1FA5">
        <w:rPr>
          <w:noProof/>
          <w:lang w:eastAsia="en-US"/>
        </w:rPr>
        <w:drawing>
          <wp:inline distT="0" distB="0" distL="0" distR="0">
            <wp:extent cx="3200400" cy="1257300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353" w:rsidRPr="00AC1FFF" w:rsidRDefault="003D6353" w:rsidP="003D6353">
      <w:r>
        <w:rPr>
          <w:noProof/>
          <w:lang w:eastAsia="en-US"/>
        </w:rPr>
        <w:t>Fig 1.A.1</w:t>
      </w:r>
      <w:r w:rsidR="00FA4857">
        <w:rPr>
          <w:noProof/>
          <w:lang w:eastAsia="en-US"/>
        </w:rPr>
        <w:t xml:space="preserve"> FIR Traversal Filter</w:t>
      </w:r>
    </w:p>
    <w:p w:rsidR="003D6353" w:rsidRPr="00AC1FFF" w:rsidRDefault="003D6353" w:rsidP="00FA4857">
      <w:pPr>
        <w:jc w:val="both"/>
      </w:pPr>
    </w:p>
    <w:p w:rsidR="003D6353" w:rsidRDefault="003D6353">
      <w:pPr>
        <w:pStyle w:val="BodyText"/>
      </w:pPr>
    </w:p>
    <w:p w:rsidR="00B60A53" w:rsidRDefault="00C909BD">
      <w:pPr>
        <w:pStyle w:val="Heading1"/>
      </w:pPr>
      <w:r>
        <w:t>Adaptive Noise Cancelation</w:t>
      </w:r>
    </w:p>
    <w:p w:rsidR="00815793" w:rsidRPr="00815793" w:rsidRDefault="00815793" w:rsidP="00815793">
      <w:pPr>
        <w:pStyle w:val="BodyText"/>
        <w:rPr>
          <w:lang w:eastAsia="en-US"/>
        </w:rPr>
      </w:pPr>
    </w:p>
    <w:p w:rsidR="008842EE" w:rsidRPr="008842EE" w:rsidRDefault="001D047D" w:rsidP="008842EE">
      <w:pPr>
        <w:pStyle w:val="BodyText"/>
        <w:rPr>
          <w:lang w:eastAsia="en-US"/>
        </w:rPr>
      </w:pPr>
      <w:r w:rsidRPr="00ED1FA5">
        <w:rPr>
          <w:noProof/>
          <w:lang w:eastAsia="en-US"/>
        </w:rPr>
        <w:drawing>
          <wp:inline distT="0" distB="0" distL="0" distR="0">
            <wp:extent cx="3200400" cy="1190625"/>
            <wp:effectExtent l="0" t="0" r="0" b="0"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8A" w:rsidRDefault="0084678A" w:rsidP="0084678A">
      <w:pPr>
        <w:pStyle w:val="BodyText"/>
        <w:spacing w:before="1"/>
        <w:ind w:right="471" w:firstLine="0"/>
        <w:rPr>
          <w:w w:val="105"/>
        </w:rPr>
      </w:pPr>
    </w:p>
    <w:p w:rsidR="00C909BD" w:rsidRDefault="00B23D95" w:rsidP="0084678A">
      <w:pPr>
        <w:pStyle w:val="BodyText"/>
        <w:spacing w:before="1"/>
        <w:ind w:right="471" w:firstLine="0"/>
        <w:rPr>
          <w:rFonts w:eastAsia="Times New Roman"/>
          <w:lang w:eastAsia="en-US"/>
        </w:rPr>
      </w:pPr>
      <w:r>
        <w:rPr>
          <w:w w:val="105"/>
        </w:rPr>
        <w:t xml:space="preserve">In ideal case, </w:t>
      </w:r>
      <w:r w:rsidR="00C909BD">
        <w:rPr>
          <w:w w:val="105"/>
        </w:rPr>
        <w:t>Adaptive</w:t>
      </w:r>
      <w:r w:rsidR="00C909BD">
        <w:rPr>
          <w:spacing w:val="-8"/>
          <w:w w:val="105"/>
        </w:rPr>
        <w:t xml:space="preserve"> </w:t>
      </w:r>
      <w:r w:rsidR="00C909BD">
        <w:rPr>
          <w:w w:val="105"/>
        </w:rPr>
        <w:t>Noise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Canceller</w:t>
      </w:r>
      <w:r w:rsidR="00C909BD">
        <w:rPr>
          <w:spacing w:val="-18"/>
          <w:w w:val="105"/>
        </w:rPr>
        <w:t xml:space="preserve"> </w:t>
      </w:r>
      <w:r w:rsidR="00C909BD">
        <w:rPr>
          <w:w w:val="105"/>
        </w:rPr>
        <w:t>(ANC)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has</w:t>
      </w:r>
      <w:r w:rsidR="00C909BD">
        <w:rPr>
          <w:spacing w:val="-10"/>
          <w:w w:val="105"/>
        </w:rPr>
        <w:t xml:space="preserve"> </w:t>
      </w:r>
      <w:r w:rsidR="00C909BD">
        <w:rPr>
          <w:w w:val="105"/>
        </w:rPr>
        <w:t>two</w:t>
      </w:r>
      <w:r w:rsidR="00C909BD">
        <w:rPr>
          <w:spacing w:val="-9"/>
          <w:w w:val="105"/>
        </w:rPr>
        <w:t xml:space="preserve"> </w:t>
      </w:r>
      <w:r w:rsidR="00C909BD">
        <w:rPr>
          <w:w w:val="105"/>
        </w:rPr>
        <w:t>inputs</w:t>
      </w:r>
      <w:r w:rsidR="00C909BD">
        <w:rPr>
          <w:spacing w:val="-12"/>
          <w:w w:val="105"/>
        </w:rPr>
        <w:t xml:space="preserve"> </w:t>
      </w:r>
      <w:r w:rsidR="00C909BD">
        <w:rPr>
          <w:w w:val="105"/>
        </w:rPr>
        <w:t>–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primary</w:t>
      </w:r>
      <w:r w:rsidR="008842EE">
        <w:rPr>
          <w:w w:val="105"/>
        </w:rPr>
        <w:t xml:space="preserve"> signal</w:t>
      </w:r>
      <w:r w:rsidR="00C909BD">
        <w:rPr>
          <w:w w:val="105"/>
        </w:rPr>
        <w:t xml:space="preserve"> and reference</w:t>
      </w:r>
      <w:r w:rsidR="008842EE">
        <w:rPr>
          <w:w w:val="105"/>
        </w:rPr>
        <w:t xml:space="preserve"> signal.</w:t>
      </w:r>
      <w:r w:rsidR="00C909BD">
        <w:rPr>
          <w:w w:val="105"/>
        </w:rPr>
        <w:t xml:space="preserve"> The primary </w:t>
      </w:r>
      <w:r w:rsidR="008842EE">
        <w:rPr>
          <w:w w:val="105"/>
        </w:rPr>
        <w:t>signal consists of desired signal and interference; the reference signal consists of only interference signal. We assume the inter</w:t>
      </w:r>
      <w:r w:rsidR="00C909BD">
        <w:rPr>
          <w:w w:val="105"/>
        </w:rPr>
        <w:t>ference</w:t>
      </w:r>
      <w:r w:rsidR="00C909BD">
        <w:rPr>
          <w:spacing w:val="-7"/>
          <w:w w:val="105"/>
        </w:rPr>
        <w:t xml:space="preserve"> </w:t>
      </w:r>
      <w:r w:rsidR="00C909BD">
        <w:rPr>
          <w:w w:val="105"/>
        </w:rPr>
        <w:t xml:space="preserve">input receives a noise </w:t>
      </w:r>
      <w:r w:rsidR="00C909BD">
        <w:rPr>
          <w:i/>
          <w:w w:val="105"/>
        </w:rPr>
        <w:t>n</w:t>
      </w:r>
      <w:r w:rsidR="008842EE">
        <w:rPr>
          <w:i/>
          <w:w w:val="105"/>
          <w:position w:val="-2"/>
          <w:sz w:val="15"/>
        </w:rPr>
        <w:t>1</w:t>
      </w:r>
      <w:r w:rsidR="00C909BD">
        <w:rPr>
          <w:i/>
          <w:w w:val="105"/>
          <w:position w:val="-2"/>
          <w:sz w:val="15"/>
        </w:rPr>
        <w:t xml:space="preserve"> </w:t>
      </w:r>
      <w:r w:rsidR="00C909BD">
        <w:rPr>
          <w:w w:val="105"/>
        </w:rPr>
        <w:t xml:space="preserve">uncorrelated with the signal but correlated in </w:t>
      </w:r>
      <w:r w:rsidR="00C909BD">
        <w:rPr>
          <w:spacing w:val="-3"/>
          <w:w w:val="105"/>
        </w:rPr>
        <w:t xml:space="preserve">some </w:t>
      </w:r>
      <w:r w:rsidR="00C909BD">
        <w:rPr>
          <w:w w:val="105"/>
        </w:rPr>
        <w:t xml:space="preserve">way with the noise </w:t>
      </w:r>
      <w:r w:rsidR="00C909BD">
        <w:rPr>
          <w:i/>
          <w:w w:val="105"/>
        </w:rPr>
        <w:t>n</w:t>
      </w:r>
      <w:r w:rsidR="008842EE">
        <w:rPr>
          <w:i/>
          <w:w w:val="105"/>
        </w:rPr>
        <w:t>2</w:t>
      </w:r>
      <w:r w:rsidR="008842EE">
        <w:rPr>
          <w:w w:val="105"/>
        </w:rPr>
        <w:t>. The reference signal</w:t>
      </w:r>
      <w:r w:rsidR="00C909BD">
        <w:rPr>
          <w:w w:val="105"/>
        </w:rPr>
        <w:t xml:space="preserve"> </w:t>
      </w:r>
      <w:r w:rsidR="00C909BD">
        <w:rPr>
          <w:i/>
          <w:w w:val="105"/>
        </w:rPr>
        <w:t>n</w:t>
      </w:r>
      <w:r w:rsidR="008842EE">
        <w:rPr>
          <w:i/>
          <w:w w:val="105"/>
          <w:position w:val="-2"/>
          <w:sz w:val="15"/>
        </w:rPr>
        <w:t>1</w:t>
      </w:r>
      <w:r w:rsidR="00C909BD">
        <w:rPr>
          <w:i/>
          <w:w w:val="105"/>
          <w:position w:val="-2"/>
          <w:sz w:val="15"/>
        </w:rPr>
        <w:t xml:space="preserve"> </w:t>
      </w:r>
      <w:r w:rsidR="00C909BD">
        <w:rPr>
          <w:w w:val="105"/>
        </w:rPr>
        <w:t>passes through a filter to produce an output that is a close estimate of primary input noise</w:t>
      </w:r>
      <w:r w:rsidR="008842EE">
        <w:rPr>
          <w:w w:val="105"/>
        </w:rPr>
        <w:t xml:space="preserve"> which is how adaptive filters function</w:t>
      </w:r>
      <w:r w:rsidR="00C909BD">
        <w:rPr>
          <w:w w:val="105"/>
        </w:rPr>
        <w:t>. This noise estimate is subtracted from the corrupted signal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to</w:t>
      </w:r>
      <w:r w:rsidR="00C909BD">
        <w:rPr>
          <w:spacing w:val="-13"/>
          <w:w w:val="105"/>
        </w:rPr>
        <w:t xml:space="preserve"> </w:t>
      </w:r>
      <w:r w:rsidR="00C909BD">
        <w:rPr>
          <w:w w:val="105"/>
        </w:rPr>
        <w:t>produce</w:t>
      </w:r>
      <w:r w:rsidR="00C909BD">
        <w:rPr>
          <w:spacing w:val="-12"/>
          <w:w w:val="105"/>
        </w:rPr>
        <w:t xml:space="preserve"> </w:t>
      </w:r>
      <w:r w:rsidR="00C909BD">
        <w:rPr>
          <w:w w:val="105"/>
        </w:rPr>
        <w:t>an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estimate</w:t>
      </w:r>
      <w:r w:rsidR="00C909BD">
        <w:rPr>
          <w:spacing w:val="-10"/>
          <w:w w:val="105"/>
        </w:rPr>
        <w:t xml:space="preserve"> </w:t>
      </w:r>
      <w:r w:rsidR="00C909BD">
        <w:rPr>
          <w:w w:val="105"/>
        </w:rPr>
        <w:t>of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the</w:t>
      </w:r>
      <w:r w:rsidR="00C909BD">
        <w:rPr>
          <w:spacing w:val="-10"/>
          <w:w w:val="105"/>
        </w:rPr>
        <w:t xml:space="preserve"> </w:t>
      </w:r>
      <w:r w:rsidR="00C909BD">
        <w:rPr>
          <w:w w:val="105"/>
        </w:rPr>
        <w:t>signal</w:t>
      </w:r>
      <w:r w:rsidR="00C909BD">
        <w:rPr>
          <w:spacing w:val="-13"/>
          <w:w w:val="105"/>
        </w:rPr>
        <w:t xml:space="preserve"> </w:t>
      </w:r>
      <w:r w:rsidR="00C909BD">
        <w:rPr>
          <w:w w:val="105"/>
        </w:rPr>
        <w:t>at</w:t>
      </w:r>
      <w:r w:rsidR="00C909BD">
        <w:rPr>
          <w:spacing w:val="13"/>
          <w:w w:val="105"/>
        </w:rPr>
        <w:t xml:space="preserve"> </w:t>
      </w:r>
      <w:r w:rsidR="00C909BD">
        <w:rPr>
          <w:i/>
          <w:spacing w:val="-36"/>
          <w:w w:val="105"/>
        </w:rPr>
        <w:t>s</w:t>
      </w:r>
      <w:r w:rsidR="00C909BD">
        <w:rPr>
          <w:spacing w:val="-36"/>
          <w:w w:val="105"/>
          <w:position w:val="1"/>
        </w:rPr>
        <w:t>ˆ</w:t>
      </w:r>
      <w:r w:rsidR="00C909BD">
        <w:rPr>
          <w:spacing w:val="-27"/>
          <w:w w:val="105"/>
          <w:position w:val="1"/>
        </w:rPr>
        <w:t>,</w:t>
      </w:r>
      <w:r w:rsidR="008842EE">
        <w:rPr>
          <w:spacing w:val="-12"/>
          <w:w w:val="105"/>
        </w:rPr>
        <w:t xml:space="preserve"> or e(n)</w:t>
      </w:r>
      <w:r w:rsidR="00C909BD">
        <w:rPr>
          <w:w w:val="105"/>
        </w:rPr>
        <w:t>.</w:t>
      </w:r>
    </w:p>
    <w:p w:rsidR="00C909BD" w:rsidRDefault="00C909BD" w:rsidP="00C909BD">
      <w:pPr>
        <w:pStyle w:val="BodyText"/>
        <w:spacing w:before="9"/>
      </w:pPr>
    </w:p>
    <w:p w:rsidR="00C909BD" w:rsidRDefault="00C909BD" w:rsidP="00C909BD">
      <w:pPr>
        <w:pStyle w:val="BodyText"/>
        <w:spacing w:line="242" w:lineRule="auto"/>
        <w:ind w:right="471"/>
      </w:pPr>
      <w:r>
        <w:rPr>
          <w:w w:val="105"/>
        </w:rPr>
        <w:t xml:space="preserve">In noise canceling systems a practical objective is to produce a system output </w:t>
      </w:r>
      <w:r>
        <w:rPr>
          <w:i/>
          <w:spacing w:val="-36"/>
          <w:w w:val="105"/>
        </w:rPr>
        <w:t>s</w:t>
      </w:r>
      <w:r>
        <w:rPr>
          <w:spacing w:val="-36"/>
          <w:w w:val="105"/>
          <w:position w:val="1"/>
        </w:rPr>
        <w:t xml:space="preserve">ˆ </w:t>
      </w:r>
      <w:r>
        <w:rPr>
          <w:w w:val="105"/>
        </w:rPr>
        <w:t xml:space="preserve">= </w:t>
      </w:r>
      <w:r>
        <w:rPr>
          <w:i/>
          <w:w w:val="105"/>
        </w:rPr>
        <w:t xml:space="preserve">s + n – </w:t>
      </w:r>
      <w:r>
        <w:rPr>
          <w:i/>
          <w:spacing w:val="-41"/>
          <w:w w:val="105"/>
        </w:rPr>
        <w:t>n</w:t>
      </w:r>
      <w:r>
        <w:rPr>
          <w:spacing w:val="-41"/>
          <w:w w:val="105"/>
          <w:position w:val="1"/>
        </w:rPr>
        <w:t xml:space="preserve">ˆ </w:t>
      </w:r>
      <w:r w:rsidR="000F566E">
        <w:rPr>
          <w:spacing w:val="-41"/>
          <w:w w:val="105"/>
          <w:position w:val="1"/>
        </w:rPr>
        <w:t xml:space="preserve"> </w:t>
      </w:r>
      <w:r w:rsidR="008A3A55">
        <w:rPr>
          <w:spacing w:val="-41"/>
          <w:w w:val="105"/>
          <w:position w:val="1"/>
        </w:rPr>
        <w:t xml:space="preserve"> </w:t>
      </w:r>
      <w:r>
        <w:rPr>
          <w:w w:val="105"/>
        </w:rPr>
        <w:t xml:space="preserve">that is a best fit in the least squares sense to </w:t>
      </w:r>
      <w:r>
        <w:rPr>
          <w:spacing w:val="-3"/>
          <w:w w:val="105"/>
        </w:rPr>
        <w:t xml:space="preserve">the </w:t>
      </w:r>
      <w:r>
        <w:rPr>
          <w:w w:val="105"/>
        </w:rPr>
        <w:t xml:space="preserve">signal s. This objective is accomplished by feeding the system output back to </w:t>
      </w:r>
      <w:r>
        <w:rPr>
          <w:spacing w:val="-4"/>
          <w:w w:val="105"/>
        </w:rPr>
        <w:t xml:space="preserve">the </w:t>
      </w:r>
      <w:r>
        <w:rPr>
          <w:w w:val="105"/>
        </w:rPr>
        <w:t>adaptive filter and adjusting the filter through an LMS adaptive algorithm to minimize total system output</w:t>
      </w:r>
      <w:r>
        <w:rPr>
          <w:spacing w:val="-38"/>
          <w:w w:val="105"/>
        </w:rPr>
        <w:t xml:space="preserve"> </w:t>
      </w:r>
      <w:r>
        <w:rPr>
          <w:w w:val="105"/>
        </w:rPr>
        <w:t>power. In</w:t>
      </w:r>
      <w:r>
        <w:rPr>
          <w:spacing w:val="-13"/>
          <w:w w:val="105"/>
        </w:rPr>
        <w:t xml:space="preserve"> </w:t>
      </w: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words,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serves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error</w:t>
      </w:r>
      <w:r>
        <w:rPr>
          <w:spacing w:val="-12"/>
          <w:w w:val="105"/>
        </w:rPr>
        <w:t xml:space="preserve"> </w:t>
      </w:r>
      <w:r>
        <w:rPr>
          <w:w w:val="105"/>
        </w:rPr>
        <w:t>signal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adaptive</w:t>
      </w:r>
      <w:r>
        <w:rPr>
          <w:spacing w:val="-13"/>
          <w:w w:val="105"/>
        </w:rPr>
        <w:t xml:space="preserve"> </w:t>
      </w:r>
      <w:r>
        <w:rPr>
          <w:w w:val="105"/>
        </w:rPr>
        <w:t>process.</w:t>
      </w:r>
    </w:p>
    <w:p w:rsidR="00C909BD" w:rsidRDefault="00C909BD" w:rsidP="00C909BD">
      <w:pPr>
        <w:pStyle w:val="BodyText"/>
        <w:spacing w:before="3"/>
      </w:pPr>
    </w:p>
    <w:p w:rsidR="00C909BD" w:rsidRDefault="00C909BD" w:rsidP="00C909BD">
      <w:pPr>
        <w:pStyle w:val="BodyText"/>
        <w:spacing w:line="262" w:lineRule="exact"/>
        <w:ind w:right="477"/>
      </w:pPr>
      <w:r>
        <w:rPr>
          <w:w w:val="105"/>
        </w:rPr>
        <w:t>Assume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s,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position w:val="-2"/>
          <w:sz w:val="15"/>
        </w:rPr>
        <w:t>0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position w:val="-2"/>
          <w:sz w:val="15"/>
        </w:rPr>
        <w:t>1</w:t>
      </w:r>
      <w:r>
        <w:rPr>
          <w:spacing w:val="9"/>
          <w:w w:val="105"/>
          <w:position w:val="-2"/>
          <w:sz w:val="1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-12"/>
          <w:w w:val="105"/>
        </w:rPr>
        <w:t xml:space="preserve"> </w:t>
      </w:r>
      <w:r>
        <w:rPr>
          <w:w w:val="105"/>
        </w:rPr>
        <w:t>stationary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zero</w:t>
      </w:r>
      <w:r>
        <w:rPr>
          <w:spacing w:val="-12"/>
          <w:w w:val="105"/>
        </w:rPr>
        <w:t xml:space="preserve"> </w:t>
      </w:r>
      <w:r>
        <w:rPr>
          <w:w w:val="105"/>
        </w:rPr>
        <w:t>means.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signal s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uncorrelated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n</w:t>
      </w:r>
      <w:r>
        <w:rPr>
          <w:spacing w:val="-3"/>
          <w:w w:val="105"/>
          <w:position w:val="-2"/>
          <w:sz w:val="15"/>
        </w:rPr>
        <w:t>0</w:t>
      </w:r>
      <w:r>
        <w:rPr>
          <w:spacing w:val="6"/>
          <w:w w:val="105"/>
          <w:position w:val="-2"/>
          <w:sz w:val="1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position w:val="-2"/>
          <w:sz w:val="15"/>
        </w:rPr>
        <w:t>1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position w:val="-2"/>
          <w:sz w:val="15"/>
        </w:rPr>
        <w:t>1</w:t>
      </w:r>
      <w:r>
        <w:rPr>
          <w:spacing w:val="7"/>
          <w:w w:val="105"/>
          <w:position w:val="-2"/>
          <w:sz w:val="1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correlated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position w:val="-2"/>
          <w:sz w:val="15"/>
        </w:rPr>
        <w:t>0</w:t>
      </w:r>
      <w:r>
        <w:rPr>
          <w:w w:val="105"/>
        </w:rPr>
        <w:t>.</w:t>
      </w:r>
    </w:p>
    <w:p w:rsidR="00C909BD" w:rsidRDefault="00C909BD" w:rsidP="00C909BD">
      <w:pPr>
        <w:spacing w:before="1" w:line="257" w:lineRule="exact"/>
        <w:ind w:left="216" w:right="1513"/>
      </w:pPr>
      <w:r>
        <w:rPr>
          <w:i/>
          <w:spacing w:val="-36"/>
          <w:w w:val="105"/>
        </w:rPr>
        <w:t>s</w:t>
      </w:r>
      <w:r>
        <w:rPr>
          <w:spacing w:val="-36"/>
          <w:w w:val="105"/>
          <w:position w:val="1"/>
        </w:rPr>
        <w:t xml:space="preserve">ˆ    </w:t>
      </w:r>
      <w:r>
        <w:rPr>
          <w:w w:val="105"/>
        </w:rPr>
        <w:t xml:space="preserve">= </w:t>
      </w:r>
      <w:r>
        <w:rPr>
          <w:i/>
          <w:w w:val="105"/>
        </w:rPr>
        <w:t xml:space="preserve">s </w:t>
      </w:r>
      <w:r>
        <w:rPr>
          <w:w w:val="105"/>
        </w:rPr>
        <w:t xml:space="preserve">+ </w:t>
      </w:r>
      <w:r>
        <w:rPr>
          <w:i/>
          <w:w w:val="105"/>
        </w:rPr>
        <w:t xml:space="preserve">n </w:t>
      </w:r>
      <w:r>
        <w:rPr>
          <w:w w:val="105"/>
        </w:rPr>
        <w:t xml:space="preserve">– </w:t>
      </w:r>
      <w:r>
        <w:rPr>
          <w:i/>
          <w:spacing w:val="-41"/>
          <w:w w:val="105"/>
        </w:rPr>
        <w:t>n</w:t>
      </w:r>
      <w:r>
        <w:rPr>
          <w:spacing w:val="-41"/>
          <w:w w:val="105"/>
          <w:position w:val="1"/>
        </w:rPr>
        <w:t>ˆ</w:t>
      </w:r>
      <w:r w:rsidR="008842EE">
        <w:rPr>
          <w:spacing w:val="-41"/>
          <w:w w:val="105"/>
          <w:position w:val="1"/>
        </w:rPr>
        <w:t xml:space="preserve">  </w:t>
      </w:r>
    </w:p>
    <w:p w:rsidR="00C909BD" w:rsidRDefault="00C909BD" w:rsidP="00C909BD">
      <w:pPr>
        <w:tabs>
          <w:tab w:val="left" w:pos="2513"/>
        </w:tabs>
        <w:spacing w:line="292" w:lineRule="exact"/>
        <w:ind w:left="216" w:right="593"/>
        <w:jc w:val="both"/>
      </w:pPr>
      <w:r>
        <w:rPr>
          <w:rFonts w:ascii="Symbol" w:hAnsi="Symbol"/>
        </w:rPr>
        <w:t></w:t>
      </w:r>
      <w:r>
        <w:t xml:space="preserve">         </w:t>
      </w:r>
      <w:r>
        <w:rPr>
          <w:i/>
          <w:spacing w:val="-36"/>
        </w:rPr>
        <w:t>s</w:t>
      </w:r>
      <w:r>
        <w:rPr>
          <w:spacing w:val="-36"/>
          <w:position w:val="1"/>
        </w:rPr>
        <w:t xml:space="preserve">ˆ  </w:t>
      </w:r>
      <w:r>
        <w:rPr>
          <w:position w:val="11"/>
          <w:sz w:val="15"/>
        </w:rPr>
        <w:t xml:space="preserve">2  </w:t>
      </w:r>
      <w:r>
        <w:t xml:space="preserve">= </w:t>
      </w:r>
      <w:r>
        <w:rPr>
          <w:i/>
        </w:rPr>
        <w:t>s</w:t>
      </w:r>
      <w:r>
        <w:rPr>
          <w:position w:val="11"/>
          <w:sz w:val="15"/>
        </w:rPr>
        <w:t xml:space="preserve">2 </w:t>
      </w:r>
      <w:r>
        <w:t>+ (</w:t>
      </w:r>
      <w:r w:rsidR="008842EE">
        <w:rPr>
          <w:i/>
        </w:rPr>
        <w:t>n</w:t>
      </w:r>
      <w:r>
        <w:t xml:space="preserve">-  </w:t>
      </w:r>
      <w:r>
        <w:rPr>
          <w:i/>
          <w:spacing w:val="-41"/>
        </w:rPr>
        <w:t>n</w:t>
      </w:r>
      <w:r>
        <w:rPr>
          <w:spacing w:val="-41"/>
          <w:position w:val="1"/>
        </w:rPr>
        <w:t xml:space="preserve">ˆ  </w:t>
      </w:r>
      <w:r w:rsidR="008842EE">
        <w:rPr>
          <w:spacing w:val="-41"/>
          <w:position w:val="1"/>
        </w:rPr>
        <w:t xml:space="preserve">   </w:t>
      </w:r>
      <w:r w:rsidR="00B23D95">
        <w:rPr>
          <w:spacing w:val="-41"/>
          <w:position w:val="1"/>
        </w:rPr>
        <w:t xml:space="preserve">   </w:t>
      </w:r>
      <w:r w:rsidR="008842EE">
        <w:t>)</w:t>
      </w:r>
      <w:r>
        <w:rPr>
          <w:position w:val="11"/>
          <w:sz w:val="15"/>
        </w:rPr>
        <w:t xml:space="preserve">2  </w:t>
      </w:r>
      <w:r>
        <w:t>+</w:t>
      </w:r>
      <w:r w:rsidR="00F34F9F">
        <w:t xml:space="preserve"> </w:t>
      </w:r>
      <w:r>
        <w:t>2</w:t>
      </w:r>
      <w:r w:rsidR="00F34F9F">
        <w:t xml:space="preserve"> </w:t>
      </w:r>
      <w:r>
        <w:t>s</w:t>
      </w:r>
      <w:r w:rsidR="00F34F9F">
        <w:t xml:space="preserve"> </w:t>
      </w:r>
      <w:r>
        <w:t>(</w:t>
      </w:r>
      <w:r>
        <w:rPr>
          <w:i/>
        </w:rPr>
        <w:t xml:space="preserve">n </w:t>
      </w:r>
      <w:r>
        <w:t xml:space="preserve">-  </w:t>
      </w:r>
      <w:r>
        <w:rPr>
          <w:i/>
          <w:spacing w:val="-41"/>
        </w:rPr>
        <w:t>n</w:t>
      </w:r>
      <w:r>
        <w:rPr>
          <w:spacing w:val="-41"/>
          <w:position w:val="1"/>
        </w:rPr>
        <w:t>ˆ</w:t>
      </w:r>
      <w:r w:rsidR="008842EE">
        <w:rPr>
          <w:spacing w:val="-41"/>
          <w:position w:val="1"/>
        </w:rPr>
        <w:t xml:space="preserve">  </w:t>
      </w:r>
      <w:r>
        <w:rPr>
          <w:spacing w:val="-32"/>
          <w:position w:val="1"/>
        </w:rPr>
        <w:t xml:space="preserve"> </w:t>
      </w:r>
      <w:r w:rsidR="008842EE">
        <w:rPr>
          <w:spacing w:val="-32"/>
          <w:position w:val="1"/>
        </w:rPr>
        <w:t xml:space="preserve"> </w:t>
      </w:r>
      <w:r w:rsidR="008842EE">
        <w:t xml:space="preserve"> )</w:t>
      </w:r>
    </w:p>
    <w:p w:rsidR="00C909BD" w:rsidRDefault="00C909BD" w:rsidP="00C909BD">
      <w:pPr>
        <w:pStyle w:val="BodyText"/>
        <w:spacing w:before="2" w:line="256" w:lineRule="exact"/>
      </w:pPr>
      <w:r>
        <w:rPr>
          <w:w w:val="105"/>
        </w:rPr>
        <w:t xml:space="preserve">s is uncorrelated with </w:t>
      </w:r>
      <w:r>
        <w:rPr>
          <w:spacing w:val="-3"/>
          <w:w w:val="105"/>
        </w:rPr>
        <w:t>n</w:t>
      </w:r>
      <w:r>
        <w:rPr>
          <w:spacing w:val="-3"/>
          <w:w w:val="105"/>
          <w:position w:val="-2"/>
          <w:sz w:val="15"/>
        </w:rPr>
        <w:t xml:space="preserve">0 </w:t>
      </w:r>
      <w:r>
        <w:rPr>
          <w:w w:val="105"/>
        </w:rPr>
        <w:t xml:space="preserve">and </w:t>
      </w:r>
      <w:r>
        <w:rPr>
          <w:i/>
          <w:spacing w:val="-41"/>
          <w:w w:val="105"/>
        </w:rPr>
        <w:t>n</w:t>
      </w:r>
      <w:r>
        <w:rPr>
          <w:spacing w:val="-41"/>
          <w:w w:val="105"/>
          <w:position w:val="1"/>
        </w:rPr>
        <w:t>ˆ</w:t>
      </w:r>
      <w:r w:rsidR="003D6353">
        <w:rPr>
          <w:spacing w:val="-41"/>
          <w:w w:val="105"/>
          <w:position w:val="1"/>
        </w:rPr>
        <w:t xml:space="preserve"> </w:t>
      </w:r>
      <w:r>
        <w:rPr>
          <w:spacing w:val="-41"/>
          <w:w w:val="105"/>
          <w:position w:val="1"/>
        </w:rPr>
        <w:t xml:space="preserve">  </w:t>
      </w:r>
      <w:r w:rsidR="003D6353">
        <w:rPr>
          <w:w w:val="105"/>
        </w:rPr>
        <w:t xml:space="preserve">  (Initial Assumption)</w:t>
      </w:r>
    </w:p>
    <w:p w:rsidR="00C909BD" w:rsidRDefault="00C909BD" w:rsidP="00C909BD">
      <w:pPr>
        <w:spacing w:line="260" w:lineRule="exact"/>
        <w:ind w:left="216" w:right="593"/>
        <w:jc w:val="both"/>
      </w:pPr>
      <w:r>
        <w:rPr>
          <w:i/>
          <w:w w:val="105"/>
        </w:rPr>
        <w:t>E</w:t>
      </w:r>
      <w:r>
        <w:rPr>
          <w:w w:val="105"/>
        </w:rPr>
        <w:t xml:space="preserve">[ </w:t>
      </w:r>
      <w:r>
        <w:rPr>
          <w:i/>
          <w:w w:val="105"/>
        </w:rPr>
        <w:t>s</w:t>
      </w:r>
      <w:r>
        <w:rPr>
          <w:w w:val="105"/>
          <w:position w:val="1"/>
        </w:rPr>
        <w:t xml:space="preserve">ˆ </w:t>
      </w:r>
      <w:r>
        <w:rPr>
          <w:w w:val="105"/>
          <w:position w:val="11"/>
          <w:sz w:val="15"/>
        </w:rPr>
        <w:t>2</w:t>
      </w:r>
      <w:r>
        <w:rPr>
          <w:w w:val="105"/>
        </w:rPr>
        <w:t xml:space="preserve">] = </w:t>
      </w:r>
      <w:r>
        <w:rPr>
          <w:i/>
          <w:w w:val="105"/>
        </w:rPr>
        <w:t>E</w:t>
      </w:r>
      <w:r>
        <w:rPr>
          <w:w w:val="105"/>
        </w:rPr>
        <w:t>[</w:t>
      </w:r>
      <w:r>
        <w:rPr>
          <w:i/>
          <w:w w:val="105"/>
        </w:rPr>
        <w:t>s</w:t>
      </w:r>
      <w:r>
        <w:rPr>
          <w:w w:val="105"/>
          <w:position w:val="11"/>
          <w:sz w:val="15"/>
        </w:rPr>
        <w:t>2</w:t>
      </w:r>
      <w:r>
        <w:rPr>
          <w:w w:val="105"/>
        </w:rPr>
        <w:t xml:space="preserve">] + </w:t>
      </w:r>
      <w:r>
        <w:rPr>
          <w:i/>
          <w:w w:val="105"/>
        </w:rPr>
        <w:t>E</w:t>
      </w:r>
      <w:r>
        <w:rPr>
          <w:w w:val="105"/>
        </w:rPr>
        <w:t>[(</w:t>
      </w:r>
      <w:r>
        <w:rPr>
          <w:i/>
          <w:w w:val="105"/>
        </w:rPr>
        <w:t xml:space="preserve">n </w:t>
      </w:r>
      <w:r>
        <w:rPr>
          <w:w w:val="105"/>
        </w:rPr>
        <w:t xml:space="preserve">- </w:t>
      </w:r>
      <w:r>
        <w:rPr>
          <w:i/>
          <w:w w:val="105"/>
        </w:rPr>
        <w:t>n</w:t>
      </w:r>
      <w:r>
        <w:rPr>
          <w:w w:val="105"/>
          <w:position w:val="1"/>
        </w:rPr>
        <w:t xml:space="preserve">ˆ  </w:t>
      </w:r>
      <w:r>
        <w:rPr>
          <w:w w:val="105"/>
        </w:rPr>
        <w:t>)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 + 2</w:t>
      </w:r>
      <w:r>
        <w:rPr>
          <w:i/>
          <w:w w:val="105"/>
        </w:rPr>
        <w:t>E</w:t>
      </w:r>
      <w:r>
        <w:rPr>
          <w:w w:val="105"/>
        </w:rPr>
        <w:t>[</w:t>
      </w:r>
      <w:r>
        <w:rPr>
          <w:i/>
          <w:w w:val="105"/>
        </w:rPr>
        <w:t>s</w:t>
      </w:r>
      <w:r>
        <w:rPr>
          <w:w w:val="105"/>
        </w:rPr>
        <w:t>(</w:t>
      </w:r>
      <w:r>
        <w:rPr>
          <w:i/>
          <w:w w:val="105"/>
        </w:rPr>
        <w:t xml:space="preserve">n </w:t>
      </w:r>
      <w:r>
        <w:rPr>
          <w:w w:val="105"/>
        </w:rPr>
        <w:t xml:space="preserve">- </w:t>
      </w:r>
      <w:r>
        <w:rPr>
          <w:i/>
          <w:w w:val="105"/>
        </w:rPr>
        <w:t>n</w:t>
      </w:r>
      <w:r>
        <w:rPr>
          <w:w w:val="105"/>
          <w:position w:val="1"/>
        </w:rPr>
        <w:t xml:space="preserve">ˆ </w:t>
      </w:r>
      <w:r>
        <w:rPr>
          <w:w w:val="105"/>
        </w:rPr>
        <w:t>)]</w:t>
      </w:r>
    </w:p>
    <w:p w:rsidR="00C909BD" w:rsidRDefault="00C909BD" w:rsidP="00C909BD">
      <w:pPr>
        <w:spacing w:line="268" w:lineRule="exact"/>
        <w:ind w:left="216" w:right="1702"/>
      </w:pPr>
      <w:r>
        <w:rPr>
          <w:w w:val="105"/>
        </w:rPr>
        <w:t xml:space="preserve">= </w:t>
      </w:r>
      <w:r>
        <w:rPr>
          <w:i/>
          <w:w w:val="105"/>
        </w:rPr>
        <w:t>E</w:t>
      </w:r>
      <w:r>
        <w:rPr>
          <w:w w:val="105"/>
        </w:rPr>
        <w:t>[</w:t>
      </w:r>
      <w:r>
        <w:rPr>
          <w:i/>
          <w:w w:val="105"/>
        </w:rPr>
        <w:t>s</w:t>
      </w:r>
      <w:r>
        <w:rPr>
          <w:w w:val="105"/>
          <w:position w:val="11"/>
          <w:sz w:val="15"/>
        </w:rPr>
        <w:t>2</w:t>
      </w:r>
      <w:r>
        <w:rPr>
          <w:w w:val="105"/>
        </w:rPr>
        <w:t xml:space="preserve">] + </w:t>
      </w:r>
      <w:r>
        <w:rPr>
          <w:i/>
          <w:w w:val="105"/>
        </w:rPr>
        <w:t>E</w:t>
      </w:r>
      <w:r>
        <w:rPr>
          <w:w w:val="105"/>
        </w:rPr>
        <w:t>[(</w:t>
      </w:r>
      <w:r>
        <w:rPr>
          <w:i/>
          <w:w w:val="105"/>
        </w:rPr>
        <w:t xml:space="preserve">n </w:t>
      </w:r>
      <w:r>
        <w:rPr>
          <w:w w:val="105"/>
        </w:rPr>
        <w:t xml:space="preserve">- </w:t>
      </w:r>
      <w:r>
        <w:rPr>
          <w:i/>
          <w:w w:val="105"/>
        </w:rPr>
        <w:t>n</w:t>
      </w:r>
      <w:r>
        <w:rPr>
          <w:w w:val="105"/>
          <w:position w:val="1"/>
        </w:rPr>
        <w:t xml:space="preserve">ˆ </w:t>
      </w:r>
      <w:r>
        <w:rPr>
          <w:w w:val="105"/>
        </w:rPr>
        <w:t>)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</w:t>
      </w:r>
    </w:p>
    <w:p w:rsidR="00C909BD" w:rsidRDefault="00C909BD" w:rsidP="00C909BD">
      <w:pPr>
        <w:pStyle w:val="BodyText"/>
        <w:spacing w:line="276" w:lineRule="exact"/>
      </w:pPr>
      <w:r>
        <w:rPr>
          <w:w w:val="105"/>
        </w:rPr>
        <w:t xml:space="preserve">The signal power </w:t>
      </w:r>
      <w:r>
        <w:rPr>
          <w:i/>
          <w:w w:val="105"/>
        </w:rPr>
        <w:t>E</w:t>
      </w:r>
      <w:r>
        <w:rPr>
          <w:w w:val="105"/>
        </w:rPr>
        <w:t>[s</w:t>
      </w:r>
      <w:r>
        <w:rPr>
          <w:w w:val="105"/>
          <w:position w:val="11"/>
          <w:sz w:val="15"/>
        </w:rPr>
        <w:t>2</w:t>
      </w:r>
      <w:r>
        <w:rPr>
          <w:w w:val="105"/>
        </w:rPr>
        <w:t xml:space="preserve">] will be unaffected as the filter is adjusted to minimize </w:t>
      </w:r>
      <w:r>
        <w:rPr>
          <w:i/>
          <w:w w:val="105"/>
        </w:rPr>
        <w:t>E</w:t>
      </w:r>
      <w:r>
        <w:rPr>
          <w:w w:val="105"/>
        </w:rPr>
        <w:t xml:space="preserve">[ </w:t>
      </w:r>
      <w:r>
        <w:rPr>
          <w:i/>
          <w:w w:val="105"/>
        </w:rPr>
        <w:t>s</w:t>
      </w:r>
      <w:r>
        <w:rPr>
          <w:w w:val="105"/>
          <w:position w:val="1"/>
        </w:rPr>
        <w:t xml:space="preserve">ˆ 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].</w:t>
      </w:r>
    </w:p>
    <w:p w:rsidR="00C909BD" w:rsidRDefault="00C909BD" w:rsidP="00C909BD">
      <w:pPr>
        <w:tabs>
          <w:tab w:val="left" w:pos="597"/>
        </w:tabs>
        <w:spacing w:line="291" w:lineRule="exact"/>
        <w:ind w:left="216" w:right="1328"/>
        <w:jc w:val="both"/>
      </w:pPr>
      <w:r>
        <w:rPr>
          <w:rFonts w:ascii="Symbol" w:hAnsi="Symbol"/>
        </w:rPr>
        <w:t></w:t>
      </w:r>
      <w:r>
        <w:tab/>
        <w:t xml:space="preserve">min </w:t>
      </w:r>
      <w:r>
        <w:rPr>
          <w:i/>
        </w:rPr>
        <w:t>E</w:t>
      </w:r>
      <w:r>
        <w:t xml:space="preserve">[ </w:t>
      </w:r>
      <w:r>
        <w:rPr>
          <w:i/>
          <w:spacing w:val="-36"/>
        </w:rPr>
        <w:t>s</w:t>
      </w:r>
      <w:r>
        <w:rPr>
          <w:spacing w:val="-36"/>
          <w:position w:val="1"/>
        </w:rPr>
        <w:t xml:space="preserve">ˆ  </w:t>
      </w:r>
      <w:r>
        <w:rPr>
          <w:position w:val="11"/>
          <w:sz w:val="15"/>
        </w:rPr>
        <w:t>2</w:t>
      </w:r>
      <w:r>
        <w:t xml:space="preserve">] = </w:t>
      </w:r>
      <w:r>
        <w:rPr>
          <w:i/>
        </w:rPr>
        <w:t>E</w:t>
      </w:r>
      <w:r>
        <w:t>[</w:t>
      </w:r>
      <w:r>
        <w:rPr>
          <w:i/>
        </w:rPr>
        <w:t>s</w:t>
      </w:r>
      <w:r>
        <w:rPr>
          <w:position w:val="11"/>
          <w:sz w:val="15"/>
        </w:rPr>
        <w:t>2</w:t>
      </w:r>
      <w:r>
        <w:t xml:space="preserve">] + min </w:t>
      </w:r>
      <w:r>
        <w:rPr>
          <w:i/>
        </w:rPr>
        <w:t>E</w:t>
      </w:r>
      <w:r>
        <w:t>[(</w:t>
      </w:r>
      <w:r>
        <w:rPr>
          <w:i/>
        </w:rPr>
        <w:t xml:space="preserve">n </w:t>
      </w:r>
      <w:r>
        <w:t xml:space="preserve">-   </w:t>
      </w:r>
      <w:r>
        <w:rPr>
          <w:i/>
          <w:spacing w:val="-41"/>
        </w:rPr>
        <w:t>n</w:t>
      </w:r>
      <w:r>
        <w:rPr>
          <w:spacing w:val="-41"/>
          <w:position w:val="1"/>
        </w:rPr>
        <w:t xml:space="preserve">ˆ    </w:t>
      </w:r>
      <w:r>
        <w:rPr>
          <w:spacing w:val="-31"/>
          <w:position w:val="1"/>
        </w:rPr>
        <w:t xml:space="preserve"> </w:t>
      </w:r>
      <w:r>
        <w:t>)</w:t>
      </w:r>
      <w:r>
        <w:rPr>
          <w:position w:val="11"/>
          <w:sz w:val="15"/>
        </w:rPr>
        <w:t>2</w:t>
      </w:r>
      <w:r>
        <w:t>]</w:t>
      </w:r>
    </w:p>
    <w:p w:rsidR="00C909BD" w:rsidRDefault="00C909BD" w:rsidP="00C909BD">
      <w:pPr>
        <w:spacing w:before="233" w:line="232" w:lineRule="auto"/>
        <w:ind w:right="475"/>
        <w:jc w:val="both"/>
      </w:pPr>
      <w:r>
        <w:rPr>
          <w:w w:val="105"/>
        </w:rPr>
        <w:t>Thus,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filter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adjusted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minimize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noise</w:t>
      </w:r>
      <w:r>
        <w:rPr>
          <w:spacing w:val="-7"/>
          <w:w w:val="105"/>
        </w:rPr>
        <w:t xml:space="preserve"> </w:t>
      </w:r>
      <w:r>
        <w:rPr>
          <w:w w:val="105"/>
        </w:rPr>
        <w:t>power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E</w:t>
      </w:r>
      <w:r>
        <w:rPr>
          <w:w w:val="105"/>
        </w:rPr>
        <w:t>[</w:t>
      </w:r>
      <w:r>
        <w:rPr>
          <w:spacing w:val="-26"/>
          <w:w w:val="105"/>
        </w:rPr>
        <w:t xml:space="preserve"> </w:t>
      </w:r>
      <w:r>
        <w:rPr>
          <w:i/>
          <w:spacing w:val="-36"/>
          <w:w w:val="105"/>
        </w:rPr>
        <w:t>s</w:t>
      </w:r>
      <w:r>
        <w:rPr>
          <w:spacing w:val="-36"/>
          <w:w w:val="105"/>
          <w:position w:val="1"/>
        </w:rPr>
        <w:t>ˆ</w:t>
      </w:r>
      <w:r>
        <w:rPr>
          <w:spacing w:val="-27"/>
          <w:w w:val="105"/>
          <w:position w:val="1"/>
        </w:rPr>
        <w:t xml:space="preserve"> 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output noise power </w:t>
      </w:r>
      <w:r>
        <w:rPr>
          <w:i/>
          <w:w w:val="105"/>
        </w:rPr>
        <w:t>E</w:t>
      </w:r>
      <w:r>
        <w:rPr>
          <w:w w:val="105"/>
        </w:rPr>
        <w:t>[(</w:t>
      </w:r>
      <w:r>
        <w:rPr>
          <w:i/>
          <w:w w:val="105"/>
        </w:rPr>
        <w:t xml:space="preserve">n </w:t>
      </w:r>
      <w:r>
        <w:rPr>
          <w:w w:val="105"/>
        </w:rPr>
        <w:t xml:space="preserve">- </w:t>
      </w:r>
      <w:r>
        <w:rPr>
          <w:i/>
          <w:spacing w:val="-41"/>
          <w:w w:val="105"/>
        </w:rPr>
        <w:t>n</w:t>
      </w:r>
      <w:r>
        <w:rPr>
          <w:spacing w:val="-41"/>
          <w:w w:val="105"/>
          <w:position w:val="1"/>
        </w:rPr>
        <w:t xml:space="preserve">ˆ </w:t>
      </w:r>
      <w:r>
        <w:rPr>
          <w:w w:val="105"/>
        </w:rPr>
        <w:t>)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 is also minimized. Since the signal in the output remains constant,</w:t>
      </w:r>
      <w:r>
        <w:rPr>
          <w:spacing w:val="-5"/>
          <w:w w:val="105"/>
        </w:rPr>
        <w:t xml:space="preserve"> </w:t>
      </w:r>
      <w:r>
        <w:rPr>
          <w:w w:val="105"/>
        </w:rPr>
        <w:t>therefore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minimizing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total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output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power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maximizes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 xml:space="preserve"> output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signal-to- noise</w:t>
      </w:r>
      <w:r>
        <w:rPr>
          <w:i/>
          <w:spacing w:val="-23"/>
          <w:w w:val="105"/>
        </w:rPr>
        <w:t xml:space="preserve"> </w:t>
      </w:r>
      <w:r w:rsidR="00815793">
        <w:rPr>
          <w:i/>
          <w:w w:val="105"/>
        </w:rPr>
        <w:t>ratio</w:t>
      </w:r>
      <w:r w:rsidR="00815793">
        <w:rPr>
          <w:w w:val="105"/>
        </w:rPr>
        <w:t>. [</w:t>
      </w:r>
      <w:r w:rsidR="003D6353">
        <w:rPr>
          <w:w w:val="105"/>
        </w:rPr>
        <w:t>3]</w:t>
      </w:r>
    </w:p>
    <w:p w:rsidR="00C909BD" w:rsidRDefault="00C909BD" w:rsidP="0082182D">
      <w:pPr>
        <w:pStyle w:val="BodyText"/>
        <w:spacing w:before="3"/>
        <w:rPr>
          <w:sz w:val="23"/>
        </w:rPr>
      </w:pPr>
    </w:p>
    <w:p w:rsidR="00C909BD" w:rsidRDefault="0082182D" w:rsidP="0082182D">
      <w:pPr>
        <w:pStyle w:val="BodyText"/>
        <w:tabs>
          <w:tab w:val="left" w:pos="2751"/>
        </w:tabs>
        <w:spacing w:before="1"/>
        <w:ind w:left="216" w:firstLine="0"/>
        <w:rPr>
          <w:sz w:val="22"/>
        </w:rPr>
      </w:pPr>
      <w:r>
        <w:rPr>
          <w:w w:val="105"/>
        </w:rPr>
        <w:t xml:space="preserve">Since       </w:t>
      </w:r>
      <w:r w:rsidR="00815793">
        <w:rPr>
          <w:w w:val="105"/>
        </w:rPr>
        <w:t xml:space="preserve">  (</w:t>
      </w:r>
      <w:r w:rsidR="00C909BD">
        <w:rPr>
          <w:w w:val="105"/>
        </w:rPr>
        <w:t xml:space="preserve"> </w:t>
      </w:r>
      <w:r w:rsidR="00C909BD">
        <w:rPr>
          <w:i/>
          <w:spacing w:val="-36"/>
          <w:w w:val="105"/>
        </w:rPr>
        <w:t>s</w:t>
      </w:r>
      <w:r w:rsidR="00C909BD">
        <w:rPr>
          <w:spacing w:val="-36"/>
          <w:w w:val="105"/>
          <w:position w:val="1"/>
        </w:rPr>
        <w:t xml:space="preserve">ˆ  </w:t>
      </w:r>
      <w:r w:rsidR="00C909BD">
        <w:rPr>
          <w:w w:val="105"/>
        </w:rPr>
        <w:t xml:space="preserve">- </w:t>
      </w:r>
      <w:r w:rsidR="00C909BD">
        <w:rPr>
          <w:i/>
          <w:w w:val="105"/>
        </w:rPr>
        <w:t>s</w:t>
      </w:r>
      <w:r w:rsidR="00C909BD">
        <w:rPr>
          <w:w w:val="105"/>
        </w:rPr>
        <w:t>) = (</w:t>
      </w:r>
      <w:r w:rsidR="00C909BD">
        <w:rPr>
          <w:i/>
          <w:w w:val="105"/>
        </w:rPr>
        <w:t xml:space="preserve">n </w:t>
      </w:r>
      <w:r w:rsidR="00C909BD">
        <w:rPr>
          <w:w w:val="105"/>
        </w:rPr>
        <w:t xml:space="preserve">– </w:t>
      </w:r>
      <w:r w:rsidR="00C909BD">
        <w:rPr>
          <w:i/>
          <w:spacing w:val="-41"/>
          <w:w w:val="105"/>
        </w:rPr>
        <w:t>n</w:t>
      </w:r>
      <w:r w:rsidR="00C909BD">
        <w:rPr>
          <w:spacing w:val="-41"/>
          <w:w w:val="105"/>
          <w:position w:val="1"/>
        </w:rPr>
        <w:t>ˆ</w:t>
      </w:r>
      <w:r w:rsidR="00C909BD">
        <w:rPr>
          <w:spacing w:val="-43"/>
          <w:w w:val="105"/>
          <w:position w:val="1"/>
        </w:rPr>
        <w:t xml:space="preserve"> </w:t>
      </w:r>
      <w:r w:rsidR="00C909BD">
        <w:rPr>
          <w:w w:val="105"/>
        </w:rPr>
        <w:t>)</w:t>
      </w:r>
    </w:p>
    <w:p w:rsidR="00B60A53" w:rsidRDefault="00B60A53">
      <w:pPr>
        <w:pStyle w:val="BodyText"/>
      </w:pPr>
    </w:p>
    <w:p w:rsidR="00B60A53" w:rsidRDefault="007F1E80">
      <w:pPr>
        <w:pStyle w:val="Heading1"/>
      </w:pPr>
      <w:r>
        <w:t xml:space="preserve">adaptive FILTERING </w:t>
      </w:r>
      <w:r w:rsidR="00BF3985">
        <w:t>algorithm</w:t>
      </w:r>
    </w:p>
    <w:p w:rsidR="00AE1652" w:rsidRDefault="00AE1652" w:rsidP="00AE1652">
      <w:pPr>
        <w:pStyle w:val="Heading2"/>
      </w:pPr>
      <w:r>
        <w:t>Normalized Least Mean Square Algorithm</w:t>
      </w:r>
    </w:p>
    <w:p w:rsidR="00AE1652" w:rsidRDefault="001D047D" w:rsidP="00AE1652">
      <w:pPr>
        <w:pStyle w:val="BodyText"/>
        <w:rPr>
          <w:lang w:eastAsia="en-US"/>
        </w:rPr>
      </w:pPr>
      <w:r>
        <w:rPr>
          <w:lang w:eastAsia="en-US"/>
        </w:rPr>
        <w:t>Normalized</w:t>
      </w:r>
      <w:r w:rsidR="00AE1652">
        <w:rPr>
          <w:lang w:eastAsia="en-US"/>
        </w:rPr>
        <w:t xml:space="preserve"> Least Mean Square Algorithm removes the dependence of the correction coefficient in the weight calculation. In LMS Algorithm, Input has a correction </w:t>
      </w:r>
      <w:r>
        <w:rPr>
          <w:lang w:eastAsia="en-US"/>
        </w:rPr>
        <w:t>coefficient</w:t>
      </w:r>
      <w:r w:rsidR="00AE1652">
        <w:rPr>
          <w:lang w:eastAsia="en-US"/>
        </w:rPr>
        <w:t xml:space="preserve"> of 2</w:t>
      </w:r>
      <w:r>
        <w:rPr>
          <w:lang w:eastAsia="en-US"/>
        </w:rPr>
        <w:t xml:space="preserve"> </w:t>
      </w:r>
      <w:r w:rsidR="00AE1652">
        <w:rPr>
          <w:lang w:eastAsia="en-US"/>
        </w:rPr>
        <w:t>µ</w:t>
      </w:r>
      <w:r>
        <w:rPr>
          <w:lang w:eastAsia="en-US"/>
        </w:rPr>
        <w:t xml:space="preserve"> e(n) x(n) which is proportion to the value of x (n). </w:t>
      </w:r>
    </w:p>
    <w:p w:rsidR="001D047D" w:rsidRPr="00AE1652" w:rsidRDefault="00C15DB2" w:rsidP="00AE1652">
      <w:pPr>
        <w:pStyle w:val="BodyText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 w:cs="MV Boli"/>
                  <w:lang w:eastAsia="en-US"/>
                </w:rPr>
                <m:t>û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ð+||x(n)||</m:t>
              </m:r>
            </m:den>
          </m:f>
        </m:oMath>
      </m:oMathPara>
    </w:p>
    <w:p w:rsidR="00AE1652" w:rsidRDefault="00C15DB2" w:rsidP="00AE1652">
      <w:pPr>
        <w:pStyle w:val="BodyText"/>
        <w:rPr>
          <w:lang w:eastAsia="en-US"/>
        </w:rPr>
      </w:pPr>
      <w:r>
        <w:rPr>
          <w:lang w:eastAsia="en-US"/>
        </w:rPr>
        <w:t xml:space="preserve"> </w:t>
      </w:r>
    </w:p>
    <w:p w:rsidR="005F5BC5" w:rsidRDefault="00C15DB2" w:rsidP="005F5BC5">
      <w:pPr>
        <w:jc w:val="both"/>
        <w:rPr>
          <w:lang w:eastAsia="en-US"/>
        </w:rPr>
      </w:pPr>
      <w:r>
        <w:rPr>
          <w:lang w:eastAsia="en-US"/>
        </w:rPr>
        <w:t xml:space="preserve">Where, </w:t>
      </w:r>
      <w:r>
        <w:rPr>
          <w:rFonts w:ascii="Euclid" w:hAnsi="Euclid"/>
          <w:lang w:eastAsia="en-US"/>
        </w:rPr>
        <w:t xml:space="preserve">û </w:t>
      </w:r>
      <w:r>
        <w:rPr>
          <w:lang w:eastAsia="en-US"/>
        </w:rPr>
        <w:t>is the step size parameter of NLMS 0</w:t>
      </w:r>
      <w:r w:rsidR="005F5BC5">
        <w:rPr>
          <w:lang w:eastAsia="en-US"/>
        </w:rPr>
        <w:t xml:space="preserve"> </w:t>
      </w:r>
      <w:r>
        <w:rPr>
          <w:lang w:eastAsia="en-US"/>
        </w:rPr>
        <w:t xml:space="preserve">&lt; </w:t>
      </w:r>
      <w:r>
        <w:rPr>
          <w:rFonts w:ascii="Euclid" w:hAnsi="Euclid"/>
          <w:lang w:eastAsia="en-US"/>
        </w:rPr>
        <w:t xml:space="preserve">û </w:t>
      </w:r>
      <w:r>
        <w:rPr>
          <w:lang w:eastAsia="en-US"/>
        </w:rPr>
        <w:t xml:space="preserve">&lt; 2 and </w:t>
      </w:r>
    </w:p>
    <w:p w:rsidR="005F5BC5" w:rsidRDefault="00C15DB2" w:rsidP="005F5BC5">
      <w:pPr>
        <w:jc w:val="both"/>
        <w:rPr>
          <w:lang w:eastAsia="en-US"/>
        </w:rPr>
      </w:pPr>
      <w:r>
        <w:rPr>
          <w:lang w:eastAsia="en-US"/>
        </w:rPr>
        <w:t xml:space="preserve">|| </w:t>
      </w:r>
      <w:r w:rsidR="005F5BC5">
        <w:rPr>
          <w:lang w:eastAsia="en-US"/>
        </w:rPr>
        <w:t xml:space="preserve">* </w:t>
      </w:r>
      <w:r>
        <w:rPr>
          <w:lang w:eastAsia="en-US"/>
        </w:rPr>
        <w:t>||</w:t>
      </w:r>
      <w:r w:rsidR="005F5BC5">
        <w:rPr>
          <w:lang w:eastAsia="en-US"/>
        </w:rPr>
        <w:t xml:space="preserve"> is Euclidean norm.</w:t>
      </w:r>
    </w:p>
    <w:p w:rsidR="005F5BC5" w:rsidRDefault="005F5BC5" w:rsidP="005F5BC5">
      <w:pPr>
        <w:jc w:val="both"/>
        <w:rPr>
          <w:lang w:eastAsia="en-US"/>
        </w:rPr>
      </w:pPr>
      <w:r>
        <w:rPr>
          <w:lang w:eastAsia="en-US"/>
        </w:rPr>
        <w:t>The tap weight w(n) is now presented as:</w:t>
      </w:r>
    </w:p>
    <w:p w:rsidR="005F5BC5" w:rsidRDefault="005F5BC5" w:rsidP="005F5BC5">
      <w:pPr>
        <w:jc w:val="both"/>
        <w:rPr>
          <w:lang w:eastAsia="en-US"/>
        </w:rPr>
      </w:pPr>
    </w:p>
    <w:p w:rsidR="005F5BC5" w:rsidRDefault="005F5BC5" w:rsidP="005F5BC5">
      <w:pPr>
        <w:pStyle w:val="BodyText"/>
        <w:rPr>
          <w:lang w:eastAsia="en-US"/>
        </w:rPr>
      </w:pPr>
      <w:r>
        <w:rPr>
          <w:lang w:eastAsia="en-US"/>
        </w:rPr>
        <w:t>w(n+1)=w(n)+2</w:t>
      </w:r>
      <w:r>
        <w:rPr>
          <w:rFonts w:ascii="Euclid" w:hAnsi="Euclid"/>
          <w:lang w:eastAsia="en-US"/>
        </w:rPr>
        <w:t>μ</w:t>
      </w:r>
      <w:r>
        <w:rPr>
          <w:lang w:eastAsia="en-US"/>
        </w:rPr>
        <w:t>e(n)x(n)=w(n)+2</w: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 w:cs="MV Boli"/>
                <w:lang w:eastAsia="en-US"/>
              </w:rPr>
              <m:t>û</m:t>
            </m:r>
          </m:num>
          <m:den>
            <m:r>
              <w:rPr>
                <w:rFonts w:ascii="Cambria Math" w:hAnsi="Cambria Math"/>
                <w:lang w:eastAsia="en-US"/>
              </w:rPr>
              <m:t>ð+||x(n)||</m:t>
            </m:r>
          </m:den>
        </m:f>
      </m:oMath>
      <w:r>
        <w:rPr>
          <w:lang w:eastAsia="en-US"/>
        </w:rPr>
        <w:t xml:space="preserve">e(n)x(n) </w:t>
      </w:r>
    </w:p>
    <w:p w:rsidR="005F5BC5" w:rsidRDefault="005F5BC5" w:rsidP="005F5BC5">
      <w:pPr>
        <w:pStyle w:val="BodyTex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  <w:r>
        <w:rPr>
          <w:lang w:eastAsia="en-US"/>
        </w:rPr>
        <w:t>NLMS Algorithm can be summarized as:</w:t>
      </w:r>
    </w:p>
    <w:p w:rsidR="0084678A" w:rsidRDefault="0084678A" w:rsidP="005F5BC5">
      <w:pPr>
        <w:pStyle w:val="BodyText"/>
        <w:jc w:val="left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411"/>
      </w:tblGrid>
      <w:tr w:rsidR="005F5BC5" w:rsidTr="00FE7297">
        <w:tc>
          <w:tcPr>
            <w:tcW w:w="1615" w:type="dxa"/>
          </w:tcPr>
          <w:p w:rsidR="005F5BC5" w:rsidRDefault="005F5BC5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Inputs:</w:t>
            </w:r>
          </w:p>
        </w:tc>
        <w:tc>
          <w:tcPr>
            <w:tcW w:w="3411" w:type="dxa"/>
          </w:tcPr>
          <w:p w:rsidR="005F5BC5" w:rsidRDefault="005F5BC5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Tap weight vector w(n), Input vector x(n), and desired output d(n)</w:t>
            </w:r>
          </w:p>
        </w:tc>
      </w:tr>
      <w:tr w:rsidR="005F5BC5" w:rsidTr="00FE7297">
        <w:tc>
          <w:tcPr>
            <w:tcW w:w="1615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Outputs:</w:t>
            </w:r>
          </w:p>
        </w:tc>
        <w:tc>
          <w:tcPr>
            <w:tcW w:w="3411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Filter output y(n), Tap weight vector update w(n+1)</w:t>
            </w:r>
          </w:p>
        </w:tc>
      </w:tr>
      <w:tr w:rsidR="005F5BC5" w:rsidTr="00FE7297">
        <w:tc>
          <w:tcPr>
            <w:tcW w:w="1615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Parameters</w:t>
            </w:r>
          </w:p>
        </w:tc>
        <w:tc>
          <w:tcPr>
            <w:tcW w:w="3411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M=number of taps</w:t>
            </w:r>
          </w:p>
          <w:p w:rsidR="008A5EAA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rFonts w:ascii="Euclid" w:hAnsi="Euclid"/>
                <w:lang w:eastAsia="en-US"/>
              </w:rPr>
              <w:t>ð</w:t>
            </w:r>
            <w:r>
              <w:rPr>
                <w:lang w:eastAsia="en-US"/>
              </w:rPr>
              <w:t>=small constant</w:t>
            </w:r>
          </w:p>
          <w:p w:rsidR="008A5EAA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rFonts w:ascii="Euclid" w:hAnsi="Euclid"/>
                <w:lang w:eastAsia="en-US"/>
              </w:rPr>
              <w:t>û</w:t>
            </w:r>
            <w:r>
              <w:rPr>
                <w:lang w:eastAsia="en-US"/>
              </w:rPr>
              <w:t>=step size parameter of the NLMS algorithm 0&lt;</w:t>
            </w:r>
            <w:r>
              <w:rPr>
                <w:rFonts w:ascii="MV Boli" w:hAnsi="MV Boli" w:cs="MV Boli"/>
                <w:lang w:eastAsia="en-US"/>
              </w:rPr>
              <w:t>û</w:t>
            </w:r>
            <w:r>
              <w:rPr>
                <w:lang w:eastAsia="en-US"/>
              </w:rPr>
              <w:t>&lt;2</w:t>
            </w:r>
          </w:p>
          <w:p w:rsidR="008A5EAA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</w:tr>
      <w:tr w:rsidR="005F5BC5" w:rsidTr="00FE7297">
        <w:tc>
          <w:tcPr>
            <w:tcW w:w="1615" w:type="dxa"/>
          </w:tcPr>
          <w:p w:rsidR="008A5EAA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Initialization</w:t>
            </w:r>
          </w:p>
        </w:tc>
        <w:tc>
          <w:tcPr>
            <w:tcW w:w="3411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Having prior knowledge to compute w(0) or set it to some random value(maybe 0)</w:t>
            </w:r>
          </w:p>
        </w:tc>
      </w:tr>
      <w:tr w:rsidR="005F5BC5" w:rsidTr="005F5BC5">
        <w:tblPrEx>
          <w:tblLook w:val="0000" w:firstRow="0" w:lastRow="0" w:firstColumn="0" w:lastColumn="0" w:noHBand="0" w:noVBand="0"/>
        </w:tblPrEx>
        <w:trPr>
          <w:trHeight w:val="1817"/>
        </w:trPr>
        <w:tc>
          <w:tcPr>
            <w:tcW w:w="5026" w:type="dxa"/>
            <w:gridSpan w:val="2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 w:rsidRPr="00FE7297">
              <w:rPr>
                <w:u w:val="single"/>
                <w:lang w:eastAsia="en-US"/>
              </w:rPr>
              <w:t>Step</w:t>
            </w:r>
            <w:r w:rsidR="00FE7297">
              <w:rPr>
                <w:u w:val="single"/>
                <w:lang w:eastAsia="en-US"/>
              </w:rPr>
              <w:t xml:space="preserve"> </w:t>
            </w:r>
            <w:r w:rsidRPr="00FE7297">
              <w:rPr>
                <w:u w:val="single"/>
                <w:lang w:eastAsia="en-US"/>
              </w:rPr>
              <w:t>1:</w:t>
            </w:r>
            <w:r>
              <w:rPr>
                <w:lang w:eastAsia="en-US"/>
              </w:rPr>
              <w:t xml:space="preserve"> Filtering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y(n)=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t</m:t>
                  </m:r>
                </m:sup>
              </m:sSup>
            </m:oMath>
            <w:r>
              <w:rPr>
                <w:lang w:eastAsia="en-US"/>
              </w:rPr>
              <w:t>(n)x(n)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  <w:r w:rsidRPr="00FE7297">
              <w:rPr>
                <w:u w:val="single"/>
                <w:lang w:eastAsia="en-US"/>
              </w:rPr>
              <w:t>Step</w:t>
            </w:r>
            <w:r w:rsidR="00FE7297">
              <w:rPr>
                <w:u w:val="single"/>
                <w:lang w:eastAsia="en-US"/>
              </w:rPr>
              <w:t xml:space="preserve"> </w:t>
            </w:r>
            <w:r w:rsidRPr="00FE7297">
              <w:rPr>
                <w:u w:val="single"/>
                <w:lang w:eastAsia="en-US"/>
              </w:rPr>
              <w:t>2:</w:t>
            </w:r>
            <w:r>
              <w:rPr>
                <w:lang w:eastAsia="en-US"/>
              </w:rPr>
              <w:t xml:space="preserve"> Error initialization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e(n)=d(n)-y(n)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  <w:r w:rsidRPr="00FE7297">
              <w:rPr>
                <w:u w:val="single"/>
                <w:lang w:eastAsia="en-US"/>
              </w:rPr>
              <w:t>Step</w:t>
            </w:r>
            <w:r w:rsidR="00FE7297">
              <w:rPr>
                <w:u w:val="single"/>
                <w:lang w:eastAsia="en-US"/>
              </w:rPr>
              <w:t xml:space="preserve"> </w:t>
            </w:r>
            <w:r w:rsidRPr="00FE7297">
              <w:rPr>
                <w:u w:val="single"/>
                <w:lang w:eastAsia="en-US"/>
              </w:rPr>
              <w:t>3:</w:t>
            </w:r>
            <w:r>
              <w:rPr>
                <w:lang w:eastAsia="en-US"/>
              </w:rPr>
              <w:t xml:space="preserve"> Tap weight vector adaptation:</w:t>
            </w:r>
          </w:p>
          <w:p w:rsidR="008A5EAA" w:rsidRDefault="008A5EAA" w:rsidP="008A5EAA">
            <w:pPr>
              <w:pStyle w:val="BodyText"/>
              <w:rPr>
                <w:lang w:eastAsia="en-US"/>
              </w:rPr>
            </w:pPr>
            <w:r>
              <w:rPr>
                <w:lang w:eastAsia="en-US"/>
              </w:rPr>
              <w:t>w(n+1)=w(n)+2</w:t>
            </w:r>
            <w:r>
              <w:rPr>
                <w:rFonts w:ascii="Euclid" w:hAnsi="Euclid"/>
                <w:lang w:eastAsia="en-US"/>
              </w:rPr>
              <w:t>μ</w:t>
            </w:r>
            <w:r>
              <w:rPr>
                <w:lang w:eastAsia="en-US"/>
              </w:rPr>
              <w:t>e(n)x(n)=w(n)+2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MV Boli"/>
                      <w:lang w:eastAsia="en-US"/>
                    </w:rPr>
                    <m:t>û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ð+||x(n)||</m:t>
                  </m:r>
                </m:den>
              </m:f>
            </m:oMath>
            <w:r>
              <w:rPr>
                <w:lang w:eastAsia="en-US"/>
              </w:rPr>
              <w:t xml:space="preserve">e(n)x(n) 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</w:tr>
    </w:tbl>
    <w:p w:rsidR="005F5BC5" w:rsidRDefault="005F5BC5" w:rsidP="005F5BC5">
      <w:pPr>
        <w:pStyle w:val="BodyText"/>
        <w:jc w:val="left"/>
        <w:rPr>
          <w:lang w:eastAsia="en-US"/>
        </w:rPr>
      </w:pPr>
    </w:p>
    <w:p w:rsidR="00EA58BC" w:rsidRDefault="00EA58BC" w:rsidP="005F5BC5">
      <w:pPr>
        <w:pStyle w:val="BodyText"/>
        <w:jc w:val="left"/>
        <w:rPr>
          <w:lang w:eastAsia="en-US"/>
        </w:rPr>
      </w:pPr>
    </w:p>
    <w:p w:rsidR="00EA58BC" w:rsidRDefault="00EA58BC" w:rsidP="005F5BC5">
      <w:pPr>
        <w:pStyle w:val="BodyText"/>
        <w:jc w:val="left"/>
        <w:rPr>
          <w:lang w:eastAsia="en-US"/>
        </w:rPr>
      </w:pPr>
      <w:r>
        <w:rPr>
          <w:lang w:eastAsia="en-US"/>
        </w:rPr>
        <w:t>Computation Complexity of NLMS algorithm:</w:t>
      </w:r>
    </w:p>
    <w:p w:rsidR="0084678A" w:rsidRDefault="0084678A" w:rsidP="005F5BC5">
      <w:pPr>
        <w:pStyle w:val="BodyText"/>
        <w:jc w:val="left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97"/>
        <w:gridCol w:w="647"/>
        <w:gridCol w:w="699"/>
        <w:gridCol w:w="315"/>
      </w:tblGrid>
      <w:tr w:rsidR="00EA58BC" w:rsidTr="00BF3985">
        <w:tc>
          <w:tcPr>
            <w:tcW w:w="56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Step</w:t>
            </w: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Equations</w:t>
            </w:r>
          </w:p>
        </w:tc>
        <w:tc>
          <w:tcPr>
            <w:tcW w:w="36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*</w:t>
            </w:r>
          </w:p>
        </w:tc>
        <w:tc>
          <w:tcPr>
            <w:tcW w:w="78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+ or -</w:t>
            </w:r>
          </w:p>
        </w:tc>
        <w:tc>
          <w:tcPr>
            <w:tcW w:w="282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/</w:t>
            </w:r>
          </w:p>
        </w:tc>
      </w:tr>
      <w:tr w:rsidR="00EA58BC" w:rsidTr="00BF3985">
        <w:tc>
          <w:tcPr>
            <w:tcW w:w="56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Initialization: w(0)=0</w:t>
            </w:r>
          </w:p>
        </w:tc>
        <w:tc>
          <w:tcPr>
            <w:tcW w:w="36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78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2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A58BC" w:rsidTr="00BF3985">
        <w:tc>
          <w:tcPr>
            <w:tcW w:w="56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For n=1…</w:t>
            </w:r>
          </w:p>
        </w:tc>
        <w:tc>
          <w:tcPr>
            <w:tcW w:w="36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78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2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A58BC" w:rsidTr="00BF3985">
        <w:tc>
          <w:tcPr>
            <w:tcW w:w="568" w:type="dxa"/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y(n)=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t</m:t>
                  </m:r>
                </m:sup>
              </m:sSup>
            </m:oMath>
            <w:r>
              <w:rPr>
                <w:lang w:eastAsia="en-US"/>
              </w:rPr>
              <w:t>(n)x(n)</w:t>
            </w:r>
          </w:p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69" w:type="dxa"/>
          </w:tcPr>
          <w:p w:rsidR="00EA58BC" w:rsidRDefault="00EA58BC" w:rsidP="00BF3985">
            <w:pPr>
              <w:pStyle w:val="BodyText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</w:t>
            </w:r>
          </w:p>
        </w:tc>
        <w:tc>
          <w:tcPr>
            <w:tcW w:w="78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L-1</w:t>
            </w:r>
          </w:p>
        </w:tc>
        <w:tc>
          <w:tcPr>
            <w:tcW w:w="282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A58BC" w:rsidTr="00BF3985">
        <w:tc>
          <w:tcPr>
            <w:tcW w:w="568" w:type="dxa"/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e(n)=d(n)-y(n)</w:t>
            </w:r>
          </w:p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69" w:type="dxa"/>
          </w:tcPr>
          <w:p w:rsidR="00EA58BC" w:rsidRDefault="00EA58BC" w:rsidP="00BF3985">
            <w:pPr>
              <w:pStyle w:val="BodyText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789" w:type="dxa"/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BF3985" w:rsidTr="00BF398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70"/>
        </w:trPr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w(n+1) =w(n)+2</w:t>
            </w:r>
            <w:r>
              <w:rPr>
                <w:rFonts w:ascii="Euclid" w:hAnsi="Euclid"/>
                <w:lang w:eastAsia="en-US"/>
              </w:rPr>
              <w:t>μ</w:t>
            </w:r>
            <w:r>
              <w:rPr>
                <w:lang w:eastAsia="en-US"/>
              </w:rPr>
              <w:t>e(n)x(n)=w(n) +</w:t>
            </w:r>
          </w:p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+2</w:t>
            </w:r>
            <m:oMath>
              <m:r>
                <w:rPr>
                  <w:rFonts w:ascii="Cambria Math" w:hAnsi="Cambria Math"/>
                  <w:lang w:eastAsia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MV Boli"/>
                      <w:lang w:eastAsia="en-US"/>
                    </w:rPr>
                    <m:t>û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ð+||x(n)||</m:t>
                  </m:r>
                </m:den>
              </m:f>
              <m:r>
                <w:rPr>
                  <w:rFonts w:ascii="Cambria Math" w:hAnsi="Cambria Math"/>
                  <w:lang w:eastAsia="en-US"/>
                </w:rPr>
                <m:t xml:space="preserve"> </m:t>
              </m:r>
            </m:oMath>
            <w:r>
              <w:rPr>
                <w:lang w:eastAsia="en-US"/>
              </w:rPr>
              <w:t>e(n)</w:t>
            </w:r>
            <w:r w:rsidR="00BF398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x(n</w:t>
            </w:r>
          </w:p>
        </w:tc>
        <w:tc>
          <w:tcPr>
            <w:tcW w:w="369" w:type="dxa"/>
            <w:tcBorders>
              <w:left w:val="single" w:sz="4" w:space="0" w:color="auto"/>
            </w:tcBorders>
          </w:tcPr>
          <w:p w:rsidR="00EA58BC" w:rsidRDefault="00BF3985" w:rsidP="00BF3985">
            <w:pPr>
              <w:pStyle w:val="BodyText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2L+2</w:t>
            </w:r>
          </w:p>
        </w:tc>
        <w:tc>
          <w:tcPr>
            <w:tcW w:w="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2L</w:t>
            </w:r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BF3985" w:rsidTr="00BF3985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568" w:type="dxa"/>
          </w:tcPr>
          <w:p w:rsidR="00EA58BC" w:rsidRDefault="00EA58BC" w:rsidP="00EA58BC">
            <w:pPr>
              <w:pStyle w:val="BodyText"/>
              <w:ind w:left="-5"/>
              <w:jc w:val="left"/>
              <w:rPr>
                <w:lang w:eastAsia="en-US"/>
              </w:rPr>
            </w:pPr>
          </w:p>
        </w:tc>
        <w:tc>
          <w:tcPr>
            <w:tcW w:w="3018" w:type="dxa"/>
          </w:tcPr>
          <w:p w:rsidR="00EA58BC" w:rsidRDefault="00BF3985" w:rsidP="00EA58BC">
            <w:pPr>
              <w:pStyle w:val="BodyText"/>
              <w:ind w:left="-5"/>
              <w:jc w:val="left"/>
              <w:rPr>
                <w:lang w:eastAsia="en-US"/>
              </w:rPr>
            </w:pPr>
            <w:r>
              <w:rPr>
                <w:lang w:eastAsia="en-US"/>
              </w:rPr>
              <w:t>Total</w:t>
            </w:r>
          </w:p>
        </w:tc>
        <w:tc>
          <w:tcPr>
            <w:tcW w:w="369" w:type="dxa"/>
          </w:tcPr>
          <w:p w:rsidR="00EA58BC" w:rsidRDefault="00BF3985" w:rsidP="00BF3985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3L+2</w:t>
            </w:r>
          </w:p>
        </w:tc>
        <w:tc>
          <w:tcPr>
            <w:tcW w:w="789" w:type="dxa"/>
          </w:tcPr>
          <w:p w:rsidR="00EA58BC" w:rsidRDefault="00BF3985" w:rsidP="00BF398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3L</w:t>
            </w:r>
          </w:p>
        </w:tc>
        <w:tc>
          <w:tcPr>
            <w:tcW w:w="282" w:type="dxa"/>
          </w:tcPr>
          <w:p w:rsidR="00EA58BC" w:rsidRDefault="00BF3985" w:rsidP="00BF398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</w:tbl>
    <w:p w:rsidR="00C15DB2" w:rsidRPr="00C15DB2" w:rsidRDefault="00C15DB2" w:rsidP="005F5BC5">
      <w:pPr>
        <w:jc w:val="both"/>
      </w:pPr>
    </w:p>
    <w:p w:rsidR="007F1E80" w:rsidRDefault="00BF3985" w:rsidP="007F1E80">
      <w:pPr>
        <w:pStyle w:val="BodyText"/>
        <w:rPr>
          <w:lang w:eastAsia="en-US"/>
        </w:rPr>
      </w:pPr>
      <w:r>
        <w:rPr>
          <w:lang w:eastAsia="en-US"/>
        </w:rPr>
        <w:t xml:space="preserve">Thus we can see that the Complexity of the NLMS Algorithm is O(3L+2) = O(n) Linear Time </w:t>
      </w:r>
      <w:r w:rsidR="00FE7297">
        <w:rPr>
          <w:lang w:eastAsia="en-US"/>
        </w:rPr>
        <w:t>Complexity. [4]</w:t>
      </w:r>
    </w:p>
    <w:p w:rsidR="00BF3985" w:rsidRPr="007F1E80" w:rsidRDefault="00BF3985" w:rsidP="007F1E80">
      <w:pPr>
        <w:pStyle w:val="BodyText"/>
        <w:rPr>
          <w:lang w:eastAsia="en-US"/>
        </w:rPr>
      </w:pPr>
    </w:p>
    <w:p w:rsidR="00B60A53" w:rsidRDefault="005A4270">
      <w:pPr>
        <w:pStyle w:val="Heading1"/>
      </w:pPr>
      <w:r>
        <w:t>Analysis of the given INPUT</w:t>
      </w:r>
    </w:p>
    <w:p w:rsidR="005A4270" w:rsidRDefault="005A4270">
      <w:pPr>
        <w:pStyle w:val="BodyText"/>
      </w:pPr>
      <w:r>
        <w:t>We shall now consider further analysis of NLMLS algorithm using a real world sample data.  In the ‘</w:t>
      </w:r>
      <w:proofErr w:type="spellStart"/>
      <w:r>
        <w:t>project.mat</w:t>
      </w:r>
      <w:proofErr w:type="spellEnd"/>
      <w:r>
        <w:t xml:space="preserve">’ we are </w:t>
      </w:r>
      <w:r w:rsidR="00F34F9F">
        <w:t>being</w:t>
      </w:r>
      <w:r>
        <w:t xml:space="preserve"> given two signals: </w:t>
      </w:r>
    </w:p>
    <w:p w:rsidR="005A4270" w:rsidRDefault="005A4270">
      <w:pPr>
        <w:pStyle w:val="BodyText"/>
      </w:pPr>
      <w:r>
        <w:t xml:space="preserve">1. Reference signal </w:t>
      </w:r>
    </w:p>
    <w:p w:rsidR="005A4270" w:rsidRDefault="005A4270">
      <w:pPr>
        <w:pStyle w:val="BodyText"/>
      </w:pPr>
      <w:r>
        <w:t xml:space="preserve">2. Primary signal </w:t>
      </w:r>
    </w:p>
    <w:p w:rsidR="00B60A53" w:rsidRDefault="005A4270">
      <w:pPr>
        <w:pStyle w:val="BodyText"/>
      </w:pPr>
      <w:r>
        <w:t>and sample rate fs.</w:t>
      </w:r>
    </w:p>
    <w:p w:rsidR="005A4270" w:rsidRDefault="005A4270">
      <w:pPr>
        <w:pStyle w:val="BodyText"/>
      </w:pPr>
    </w:p>
    <w:p w:rsidR="005A4270" w:rsidRDefault="005A4270">
      <w:pPr>
        <w:pStyle w:val="BodyText"/>
      </w:pPr>
      <w:r>
        <w:lastRenderedPageBreak/>
        <w:t xml:space="preserve">Now as per ideal </w:t>
      </w:r>
      <w:r w:rsidR="00B23D95">
        <w:t>case (</w:t>
      </w:r>
      <w:r>
        <w:t xml:space="preserve">Assumed in the section II) the given data is not true. </w:t>
      </w:r>
      <w:r w:rsidR="00B23D95">
        <w:t>Since the data set given to us is a real world data the reference signal contains signal correlated with the desired voice.</w:t>
      </w:r>
    </w:p>
    <w:p w:rsidR="005A4270" w:rsidRPr="00B23D95" w:rsidRDefault="00B23D95" w:rsidP="00B23D95">
      <w:pPr>
        <w:jc w:val="left"/>
      </w:pPr>
      <w:r w:rsidRPr="00B23D95">
        <w:t>T</w:t>
      </w:r>
      <w:r w:rsidR="005A4270" w:rsidRPr="00B23D95">
        <w:t>he input signals are defined as follows:</w:t>
      </w:r>
    </w:p>
    <w:p w:rsidR="00B23D95" w:rsidRDefault="00B23D95" w:rsidP="00B23D95">
      <w:pPr>
        <w:spacing w:before="1" w:line="257" w:lineRule="exact"/>
        <w:ind w:left="216" w:right="1513"/>
      </w:pPr>
      <w:r>
        <w:t xml:space="preserve">Primary Signal = </w:t>
      </w:r>
      <w:r>
        <w:rPr>
          <w:i/>
          <w:w w:val="105"/>
        </w:rPr>
        <w:t xml:space="preserve">s </w:t>
      </w:r>
      <w:r>
        <w:rPr>
          <w:w w:val="105"/>
        </w:rPr>
        <w:t xml:space="preserve">+ </w:t>
      </w:r>
      <w:r>
        <w:rPr>
          <w:i/>
          <w:w w:val="105"/>
        </w:rPr>
        <w:t>n</w:t>
      </w:r>
      <w:r>
        <w:rPr>
          <w:spacing w:val="-41"/>
          <w:w w:val="105"/>
          <w:position w:val="1"/>
        </w:rPr>
        <w:t xml:space="preserve"> </w:t>
      </w:r>
      <w:r>
        <w:t xml:space="preserve"> </w:t>
      </w:r>
    </w:p>
    <w:p w:rsidR="00B23D95" w:rsidRDefault="00B23D95" w:rsidP="00B23D95">
      <w:pPr>
        <w:spacing w:before="1" w:line="257" w:lineRule="exact"/>
        <w:ind w:left="216" w:right="1513"/>
        <w:jc w:val="both"/>
      </w:pPr>
      <w:r>
        <w:t xml:space="preserve">               Reference Signal =</w:t>
      </w:r>
      <w:r w:rsidR="000B0D0B">
        <w:t xml:space="preserve"> </w:t>
      </w:r>
      <w:r>
        <w:t xml:space="preserve">s’ + </w:t>
      </w:r>
      <w:r w:rsidR="000B0D0B">
        <w:t>n’</w:t>
      </w:r>
    </w:p>
    <w:p w:rsidR="005A4270" w:rsidRPr="00B23D95" w:rsidRDefault="005A4270" w:rsidP="00B23D95">
      <w:pPr>
        <w:jc w:val="left"/>
      </w:pPr>
      <w:r w:rsidRPr="00B23D95">
        <w:t>where:</w:t>
      </w:r>
    </w:p>
    <w:p w:rsidR="005A4270" w:rsidRPr="00B23D95" w:rsidRDefault="000B0D0B" w:rsidP="00B23D95">
      <w:pPr>
        <w:jc w:val="left"/>
      </w:pPr>
      <w:r>
        <w:t>s</w:t>
      </w:r>
      <w:r w:rsidR="005A4270" w:rsidRPr="00B23D95">
        <w:t> = the desired signal,</w:t>
      </w:r>
    </w:p>
    <w:p w:rsidR="005A4270" w:rsidRPr="00B23D95" w:rsidRDefault="000B0D0B" w:rsidP="00B23D95">
      <w:pPr>
        <w:jc w:val="left"/>
      </w:pPr>
      <w:r>
        <w:t>s</w:t>
      </w:r>
      <w:r w:rsidR="005A4270" w:rsidRPr="00B23D95">
        <w:t>' = a signal that is correlated with the desired signal </w:t>
      </w:r>
      <w:r>
        <w:t>s</w:t>
      </w:r>
      <w:r w:rsidR="00B23D95" w:rsidRPr="00B23D95">
        <w:t>,</w:t>
      </w:r>
    </w:p>
    <w:p w:rsidR="005A4270" w:rsidRPr="00B23D95" w:rsidRDefault="005A4270" w:rsidP="00B23D95">
      <w:pPr>
        <w:jc w:val="left"/>
      </w:pPr>
      <w:r w:rsidRPr="00B23D95">
        <w:t>u = an undesired signal that is added to </w:t>
      </w:r>
      <w:r w:rsidR="000B0D0B">
        <w:t>s</w:t>
      </w:r>
      <w:r w:rsidR="00B23D95" w:rsidRPr="00B23D95">
        <w:t>,</w:t>
      </w:r>
      <w:r w:rsidRPr="00B23D95">
        <w:t xml:space="preserve"> but not correlated with </w:t>
      </w:r>
      <w:r w:rsidR="000B0D0B">
        <w:t>s</w:t>
      </w:r>
      <w:r w:rsidRPr="00B23D95">
        <w:t> or </w:t>
      </w:r>
      <w:r w:rsidR="000B0D0B">
        <w:t>s</w:t>
      </w:r>
      <w:r w:rsidRPr="00B23D95">
        <w:t>'</w:t>
      </w:r>
    </w:p>
    <w:p w:rsidR="005A4270" w:rsidRPr="00B23D95" w:rsidRDefault="000B0D0B" w:rsidP="00B23D95">
      <w:pPr>
        <w:jc w:val="left"/>
      </w:pPr>
      <w:r>
        <w:t>n</w:t>
      </w:r>
      <w:r w:rsidR="005A4270" w:rsidRPr="00B23D95">
        <w:t>' = a signal that is correlated with the undesired signal </w:t>
      </w:r>
      <w:r>
        <w:t>n</w:t>
      </w:r>
      <w:r w:rsidR="00B23D95" w:rsidRPr="00B23D95">
        <w:t>, but</w:t>
      </w:r>
      <w:r w:rsidR="005A4270" w:rsidRPr="00B23D95">
        <w:t xml:space="preserve"> not correlated with </w:t>
      </w:r>
      <w:r>
        <w:t>s</w:t>
      </w:r>
      <w:r w:rsidR="005A4270" w:rsidRPr="00B23D95">
        <w:t> or </w:t>
      </w:r>
      <w:r>
        <w:t>s</w:t>
      </w:r>
      <w:r w:rsidR="00B23D95" w:rsidRPr="00B23D95">
        <w:t>’,</w:t>
      </w:r>
    </w:p>
    <w:p w:rsidR="005A4270" w:rsidRDefault="005A4270">
      <w:pPr>
        <w:pStyle w:val="BodyText"/>
      </w:pPr>
    </w:p>
    <w:p w:rsidR="000B0D0B" w:rsidRPr="000B0D0B" w:rsidRDefault="000B0D0B" w:rsidP="000B0D0B">
      <w:pPr>
        <w:jc w:val="left"/>
      </w:pPr>
      <w:r>
        <w:t>Since in the given data reference signal or the input signal include</w:t>
      </w:r>
      <w:r w:rsidRPr="000B0D0B">
        <w:t xml:space="preserve">s components of </w:t>
      </w:r>
      <w:r>
        <w:t>the desired signal. This means s</w:t>
      </w:r>
      <w:r w:rsidRPr="000B0D0B">
        <w:t>' ≠ 0.</w:t>
      </w:r>
    </w:p>
    <w:p w:rsidR="000B0D0B" w:rsidRDefault="000B0D0B" w:rsidP="000B0D0B">
      <w:pPr>
        <w:jc w:val="left"/>
      </w:pPr>
    </w:p>
    <w:p w:rsidR="000B0D0B" w:rsidRDefault="000B0D0B" w:rsidP="000B0D0B">
      <w:pPr>
        <w:jc w:val="left"/>
      </w:pPr>
      <w:r w:rsidRPr="000B0D0B">
        <w:rPr>
          <w:b/>
          <w:u w:val="single"/>
        </w:rPr>
        <w:t>Perfect cancelation of the undesired interference is not possible in the case</w:t>
      </w:r>
      <w:r w:rsidRPr="000B0D0B">
        <w:t>, but improvement of the signal to interference ratio is possible.</w:t>
      </w:r>
    </w:p>
    <w:p w:rsidR="0099056D" w:rsidRDefault="000B0D0B" w:rsidP="000B0D0B">
      <w:pPr>
        <w:jc w:val="left"/>
      </w:pPr>
      <w:r w:rsidRPr="000B0D0B">
        <w:t xml:space="preserve"> The output will be</w:t>
      </w:r>
    </w:p>
    <w:p w:rsidR="0099056D" w:rsidRDefault="0099056D" w:rsidP="000B0D0B">
      <w:pPr>
        <w:jc w:val="left"/>
      </w:pPr>
    </w:p>
    <w:p w:rsidR="0099056D" w:rsidRDefault="000B0D0B" w:rsidP="001C1C07">
      <w:r>
        <w:t>e</w:t>
      </w:r>
      <w:r w:rsidR="0099056D">
        <w:t xml:space="preserve"> </w:t>
      </w:r>
      <w:r>
        <w:t>(n)</w:t>
      </w:r>
      <w:r w:rsidR="0099056D">
        <w:t xml:space="preserve"> </w:t>
      </w:r>
      <w:r>
        <w:t>=d</w:t>
      </w:r>
      <w:r w:rsidR="0099056D">
        <w:t xml:space="preserve"> </w:t>
      </w:r>
      <w:r>
        <w:t>(</w:t>
      </w:r>
      <w:r w:rsidR="0099056D">
        <w:t>n</w:t>
      </w:r>
      <w:r>
        <w:t>)</w:t>
      </w:r>
      <w:r w:rsidR="0099056D">
        <w:t xml:space="preserve"> – y(n</w:t>
      </w:r>
      <w:r w:rsidR="00A208D3">
        <w:t>)</w:t>
      </w:r>
      <w:r w:rsidR="00A208D3" w:rsidRPr="000B0D0B">
        <w:t>.</w:t>
      </w:r>
    </w:p>
    <w:p w:rsidR="0099056D" w:rsidRDefault="0099056D" w:rsidP="001C1C07">
      <w:pPr>
        <w:rPr>
          <w:spacing w:val="-36"/>
          <w:w w:val="105"/>
          <w:position w:val="1"/>
        </w:rPr>
      </w:pPr>
      <w:r>
        <w:t xml:space="preserve">= s + n - </w:t>
      </w:r>
      <w:r w:rsidRPr="0099056D">
        <w:rPr>
          <w:i/>
          <w:spacing w:val="-36"/>
          <w:w w:val="105"/>
        </w:rPr>
        <w:t xml:space="preserve"> </w:t>
      </w:r>
      <w:r>
        <w:rPr>
          <w:i/>
          <w:spacing w:val="-36"/>
          <w:w w:val="105"/>
        </w:rPr>
        <w:t>s</w:t>
      </w:r>
      <w:r>
        <w:rPr>
          <w:spacing w:val="-36"/>
          <w:w w:val="105"/>
          <w:position w:val="1"/>
        </w:rPr>
        <w:t xml:space="preserve">ˆ    -      </w:t>
      </w:r>
      <w:r>
        <w:rPr>
          <w:i/>
          <w:spacing w:val="-36"/>
          <w:w w:val="105"/>
        </w:rPr>
        <w:t>n</w:t>
      </w:r>
      <w:r>
        <w:rPr>
          <w:spacing w:val="-36"/>
          <w:w w:val="105"/>
          <w:position w:val="1"/>
        </w:rPr>
        <w:t>ˆ</w:t>
      </w:r>
    </w:p>
    <w:p w:rsidR="0099056D" w:rsidRDefault="0099056D" w:rsidP="000B0D0B">
      <w:pPr>
        <w:jc w:val="left"/>
      </w:pPr>
      <w:r>
        <w:rPr>
          <w:spacing w:val="-36"/>
          <w:w w:val="105"/>
          <w:position w:val="1"/>
        </w:rPr>
        <w:t xml:space="preserve">  </w:t>
      </w:r>
    </w:p>
    <w:p w:rsidR="000B0D0B" w:rsidRDefault="000B0D0B" w:rsidP="000B0D0B">
      <w:pPr>
        <w:jc w:val="left"/>
      </w:pPr>
      <w:r w:rsidRPr="000B0D0B">
        <w:t xml:space="preserve"> The desired signal will be modified (usually decreased).</w:t>
      </w:r>
    </w:p>
    <w:p w:rsidR="0099056D" w:rsidRPr="000B0D0B" w:rsidRDefault="0099056D" w:rsidP="000B0D0B">
      <w:pPr>
        <w:jc w:val="left"/>
      </w:pPr>
    </w:p>
    <w:p w:rsidR="000B0D0B" w:rsidRPr="000B0D0B" w:rsidRDefault="000B0D0B" w:rsidP="000B0D0B">
      <w:pPr>
        <w:jc w:val="left"/>
      </w:pPr>
      <w:r w:rsidRPr="000B0D0B">
        <w:t>The output signal to interference ratio has a simple formula referred to as power inversion.</w:t>
      </w:r>
    </w:p>
    <w:p w:rsidR="004B165F" w:rsidRDefault="008D414F" w:rsidP="000B0D0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(z)=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</m:oMath>
      </m:oMathPara>
    </w:p>
    <w:p w:rsidR="000B0D0B" w:rsidRDefault="00A208D3" w:rsidP="000B0D0B">
      <w:pPr>
        <w:jc w:val="left"/>
      </w:pPr>
      <w:r w:rsidRPr="000B0D0B">
        <w:t>W</w:t>
      </w:r>
      <w:r w:rsidR="000B0D0B" w:rsidRPr="000B0D0B">
        <w:t>here</w:t>
      </w:r>
    </w:p>
    <w:p w:rsidR="00A208D3" w:rsidRPr="000B0D0B" w:rsidRDefault="00A208D3" w:rsidP="000B0D0B">
      <w:pPr>
        <w:jc w:val="left"/>
      </w:pPr>
    </w:p>
    <w:p w:rsidR="000B0D0B" w:rsidRPr="000B0D0B" w:rsidRDefault="008D414F" w:rsidP="000B0D0B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(z)</m:t>
        </m:r>
      </m:oMath>
      <w:r w:rsidR="000B0D0B" w:rsidRPr="000B0D0B">
        <w:t> = output signal to interference ratio.</w:t>
      </w:r>
    </w:p>
    <w:p w:rsidR="000B0D0B" w:rsidRPr="000B0D0B" w:rsidRDefault="008D414F" w:rsidP="000B0D0B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(z</m:t>
        </m:r>
      </m:oMath>
      <w:r w:rsidR="00A208D3" w:rsidRPr="000B0D0B">
        <w:t xml:space="preserve"> </w:t>
      </w:r>
      <w:r w:rsidR="00A208D3">
        <w:t>)</w:t>
      </w:r>
      <w:r w:rsidR="000B0D0B" w:rsidRPr="000B0D0B">
        <w:t> = reference signal to interference ratio.</w:t>
      </w:r>
    </w:p>
    <w:p w:rsidR="000B0D0B" w:rsidRPr="000B0D0B" w:rsidRDefault="00A208D3" w:rsidP="000B0D0B">
      <w:pPr>
        <w:jc w:val="left"/>
      </w:pPr>
      <w:r>
        <w:t>z</w:t>
      </w:r>
      <w:r w:rsidR="000B0D0B" w:rsidRPr="000B0D0B">
        <w:t> = frequency in the z-</w:t>
      </w:r>
      <w:proofErr w:type="gramStart"/>
      <w:r w:rsidR="000B0D0B" w:rsidRPr="000B0D0B">
        <w:t>domain.</w:t>
      </w:r>
      <w:r w:rsidR="005F7053">
        <w:t>[</w:t>
      </w:r>
      <w:proofErr w:type="gramEnd"/>
      <w:r w:rsidR="005F7053">
        <w:t>1]</w:t>
      </w:r>
    </w:p>
    <w:p w:rsidR="000B0D0B" w:rsidRPr="00A208D3" w:rsidRDefault="000B0D0B" w:rsidP="00A208D3">
      <w:pPr>
        <w:jc w:val="both"/>
      </w:pPr>
    </w:p>
    <w:p w:rsidR="00A208D3" w:rsidRDefault="00A208D3" w:rsidP="00A208D3">
      <w:pPr>
        <w:jc w:val="both"/>
      </w:pPr>
      <w:r w:rsidRPr="00A208D3">
        <w:t xml:space="preserve">This formula means that the output signal to interference ratio at a particular frequency is the reciprocal of the reference signal to interference ratio </w:t>
      </w:r>
      <w:r>
        <w:t>[5]</w:t>
      </w:r>
    </w:p>
    <w:p w:rsidR="00F34F9F" w:rsidRDefault="00F34F9F" w:rsidP="00A208D3">
      <w:pPr>
        <w:jc w:val="both"/>
      </w:pPr>
    </w:p>
    <w:p w:rsidR="005F7053" w:rsidRDefault="005F7053" w:rsidP="005F7053">
      <w:pPr>
        <w:pStyle w:val="Heading1"/>
      </w:pPr>
      <w:r>
        <w:t>Simulation Result and Analysis</w:t>
      </w:r>
    </w:p>
    <w:p w:rsidR="005F7053" w:rsidRDefault="005F7053" w:rsidP="005F7053">
      <w:pPr>
        <w:pStyle w:val="BodyText"/>
        <w:rPr>
          <w:lang w:eastAsia="en-US"/>
        </w:rPr>
      </w:pPr>
    </w:p>
    <w:p w:rsidR="005F7053" w:rsidRDefault="005F7053" w:rsidP="005F7053">
      <w:pPr>
        <w:pStyle w:val="BodyText"/>
        <w:rPr>
          <w:lang w:eastAsia="en-US"/>
        </w:rPr>
      </w:pPr>
    </w:p>
    <w:p w:rsidR="005F7053" w:rsidRDefault="005F7053" w:rsidP="005F7053">
      <w:pPr>
        <w:pStyle w:val="Heading2"/>
      </w:pPr>
      <w:r>
        <w:t>Performance Surface Contour</w:t>
      </w:r>
    </w:p>
    <w:p w:rsidR="00921B14" w:rsidRDefault="00921B14" w:rsidP="00921B14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3197860" cy="2545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rfacePlot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14" w:rsidRDefault="00921B14" w:rsidP="00921B14">
      <w:pPr>
        <w:pStyle w:val="BodyText"/>
        <w:jc w:val="center"/>
        <w:rPr>
          <w:noProof/>
          <w:lang w:eastAsia="en-US"/>
        </w:rPr>
      </w:pPr>
      <w:r>
        <w:rPr>
          <w:noProof/>
          <w:lang w:eastAsia="en-US"/>
        </w:rPr>
        <w:t>Fig: V.A.1</w:t>
      </w:r>
    </w:p>
    <w:p w:rsidR="00921B14" w:rsidRDefault="00921B14" w:rsidP="00921B14">
      <w:pPr>
        <w:pStyle w:val="BodyText"/>
        <w:jc w:val="center"/>
        <w:rPr>
          <w:noProof/>
          <w:lang w:eastAsia="en-US"/>
        </w:rPr>
      </w:pPr>
    </w:p>
    <w:p w:rsidR="00921B14" w:rsidRDefault="00921B14" w:rsidP="00921B14">
      <w:pPr>
        <w:pStyle w:val="BodyText"/>
        <w:jc w:val="center"/>
        <w:rPr>
          <w:noProof/>
          <w:lang w:eastAsia="en-US"/>
        </w:rPr>
      </w:pPr>
    </w:p>
    <w:p w:rsidR="00921B14" w:rsidRDefault="00921B14" w:rsidP="00921B14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t xml:space="preserve">A performace surface contour above is plotted by first plotting the lower layer by calculating Mean square error for every w1 and w2 between w2:-0.4 to 0.4 w1: -0.5 to 2 and overlaying the points of w1 and w2 that </w:t>
      </w:r>
      <w:r w:rsidR="00BE522B">
        <w:rPr>
          <w:noProof/>
          <w:lang w:eastAsia="en-US"/>
        </w:rPr>
        <w:t xml:space="preserve">we got during out iterations. </w:t>
      </w:r>
    </w:p>
    <w:p w:rsidR="00BE522B" w:rsidRDefault="00BE522B" w:rsidP="00921B14">
      <w:pPr>
        <w:pStyle w:val="BodyText"/>
        <w:rPr>
          <w:noProof/>
          <w:lang w:eastAsia="en-US"/>
        </w:rPr>
      </w:pPr>
    </w:p>
    <w:p w:rsidR="00BE522B" w:rsidRDefault="00BE522B" w:rsidP="00921B14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t xml:space="preserve">The information that can be interpreted from the above figure is that NLMS algorithm reaches minimum cost over iteration. The </w:t>
      </w:r>
      <w:r w:rsidR="008D414F">
        <w:rPr>
          <w:noProof/>
          <w:lang w:eastAsia="en-US"/>
        </w:rPr>
        <w:t>weights are adjusted over iteration such that cost function converges to zero.</w:t>
      </w:r>
    </w:p>
    <w:p w:rsidR="008D414F" w:rsidRDefault="008D414F" w:rsidP="00921B14">
      <w:pPr>
        <w:pStyle w:val="BodyText"/>
        <w:rPr>
          <w:noProof/>
          <w:lang w:eastAsia="en-US"/>
        </w:rPr>
      </w:pPr>
    </w:p>
    <w:p w:rsidR="00921B14" w:rsidRPr="00921B14" w:rsidRDefault="00921B14" w:rsidP="00921B14">
      <w:pPr>
        <w:pStyle w:val="BodyText"/>
        <w:rPr>
          <w:lang w:eastAsia="en-US"/>
        </w:rPr>
      </w:pPr>
    </w:p>
    <w:p w:rsidR="005F7053" w:rsidRDefault="005F7053" w:rsidP="00A94316">
      <w:pPr>
        <w:pStyle w:val="Heading2"/>
      </w:pPr>
      <w:r>
        <w:t>Learning Curve</w:t>
      </w:r>
    </w:p>
    <w:p w:rsidR="001C1C07" w:rsidRDefault="001C1C07" w:rsidP="001C1C07">
      <w:pPr>
        <w:pStyle w:val="BodyText"/>
        <w:rPr>
          <w:lang w:eastAsia="en-US"/>
        </w:rPr>
      </w:pPr>
      <w:r>
        <w:rPr>
          <w:lang w:eastAsia="en-US"/>
        </w:rPr>
        <w:t xml:space="preserve"> A learning curve is the plot of error vs the iterations of the filter. A learning curve tell us about the time required for the adaptive filter to learn the input signal and predict the desired signal successfully. </w:t>
      </w:r>
    </w:p>
    <w:p w:rsidR="001C1C07" w:rsidRDefault="001C1C07" w:rsidP="001C1C07">
      <w:pPr>
        <w:pStyle w:val="BodyText"/>
        <w:rPr>
          <w:lang w:eastAsia="en-US"/>
        </w:rPr>
      </w:pPr>
    </w:p>
    <w:p w:rsidR="001C1C07" w:rsidRDefault="001C1C07" w:rsidP="001C1C07">
      <w:pPr>
        <w:pStyle w:val="BodyText"/>
      </w:pPr>
      <w:r>
        <w:rPr>
          <w:lang w:eastAsia="en-US"/>
        </w:rPr>
        <w:t>Here we plot the error vs iterations which tells us when the filter converges</w:t>
      </w:r>
      <w:r w:rsidR="00DC49C9">
        <w:rPr>
          <w:lang w:eastAsia="en-US"/>
        </w:rPr>
        <w:t xml:space="preserve"> by</w:t>
      </w:r>
      <w:bookmarkStart w:id="0" w:name="_GoBack"/>
      <w:bookmarkEnd w:id="0"/>
      <w:r w:rsidR="00DC49C9">
        <w:rPr>
          <w:lang w:eastAsia="en-US"/>
        </w:rPr>
        <w:t xml:space="preserve"> variating step size.</w:t>
      </w:r>
      <w:r w:rsidR="008C270D">
        <w:rPr>
          <w:lang w:eastAsia="en-US"/>
        </w:rPr>
        <w:t xml:space="preserve"> </w:t>
      </w:r>
      <w:r w:rsidR="00DC49C9" w:rsidRPr="00DC49C9">
        <w:t>μ controls how fast and how well the algorithm converges to the optimum filter coefficients. If μ is too large, the algorithm will not converge. If μ is too small the algorithm converges slowly and may not be able to track changing conditions. If μ is large but not too large to prevent convergence, the algorithm reaches steady state rapidly but continuously overshoots the optimum weight vector</w:t>
      </w:r>
      <w:r w:rsidR="00DC49C9">
        <w:t xml:space="preserve"> </w:t>
      </w:r>
      <w:r w:rsidR="00DC49C9">
        <w:lastRenderedPageBreak/>
        <w:t>[1]</w:t>
      </w:r>
      <w:r w:rsidR="00DC49C9" w:rsidRPr="00DC49C9">
        <w:t>.</w:t>
      </w:r>
      <w:r w:rsidR="00921B1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327.75pt">
            <v:imagedata r:id="rId9" o:title="Learning Curve"/>
          </v:shape>
        </w:pict>
      </w:r>
    </w:p>
    <w:p w:rsidR="00F7199C" w:rsidRDefault="00F7199C" w:rsidP="00F7199C">
      <w:pPr>
        <w:pStyle w:val="BodyText"/>
        <w:jc w:val="center"/>
        <w:rPr>
          <w:lang w:eastAsia="en-US"/>
        </w:rPr>
      </w:pPr>
      <w:r>
        <w:rPr>
          <w:lang w:eastAsia="en-US"/>
        </w:rPr>
        <w:t>Fig. V.B.1</w:t>
      </w:r>
    </w:p>
    <w:p w:rsidR="00F7199C" w:rsidRDefault="00F7199C" w:rsidP="00F7199C">
      <w:pPr>
        <w:pStyle w:val="BodyText"/>
        <w:rPr>
          <w:lang w:eastAsia="en-US"/>
        </w:rPr>
      </w:pPr>
      <w:r>
        <w:rPr>
          <w:lang w:eastAsia="en-US"/>
        </w:rPr>
        <w:t xml:space="preserve">The above figure was simulated in </w:t>
      </w:r>
      <w:proofErr w:type="spellStart"/>
      <w:r>
        <w:rPr>
          <w:lang w:eastAsia="en-US"/>
        </w:rPr>
        <w:t>matlab</w:t>
      </w:r>
      <w:proofErr w:type="spellEnd"/>
      <w:r>
        <w:rPr>
          <w:lang w:eastAsia="en-US"/>
        </w:rPr>
        <w:t xml:space="preserve"> by keeping the step size (µ) as 0.001,0.01,1 with Filter order (M) =14.</w:t>
      </w:r>
    </w:p>
    <w:p w:rsidR="00F7199C" w:rsidRDefault="00F7199C" w:rsidP="00F7199C">
      <w:pPr>
        <w:pStyle w:val="BodyText"/>
        <w:rPr>
          <w:lang w:eastAsia="en-US"/>
        </w:rPr>
      </w:pPr>
      <w:r>
        <w:rPr>
          <w:lang w:eastAsia="en-US"/>
        </w:rPr>
        <w:t>As we can see convergence for very small step size takes lot of time. Approximately 29510 iterations.</w:t>
      </w:r>
    </w:p>
    <w:p w:rsidR="00F7199C" w:rsidRDefault="00F7199C" w:rsidP="00F7199C">
      <w:pPr>
        <w:pStyle w:val="BodyText"/>
        <w:rPr>
          <w:lang w:eastAsia="en-US"/>
        </w:rPr>
      </w:pPr>
      <w:r>
        <w:rPr>
          <w:lang w:eastAsia="en-US"/>
        </w:rPr>
        <w:t>For Optimum(</w:t>
      </w:r>
      <w:r w:rsidR="003461F9">
        <w:rPr>
          <w:lang w:eastAsia="en-US"/>
        </w:rPr>
        <w:t>Approx.</w:t>
      </w:r>
      <w:r>
        <w:rPr>
          <w:lang w:eastAsia="en-US"/>
        </w:rPr>
        <w:t>)</w:t>
      </w:r>
      <w:r w:rsidR="003461F9">
        <w:rPr>
          <w:lang w:eastAsia="en-US"/>
        </w:rPr>
        <w:t xml:space="preserve"> step size, adaptive filter converges </w:t>
      </w:r>
      <w:r w:rsidR="007A2730">
        <w:rPr>
          <w:lang w:eastAsia="en-US"/>
        </w:rPr>
        <w:t>in approximately</w:t>
      </w:r>
      <w:r w:rsidR="00BA1AA3">
        <w:rPr>
          <w:lang w:eastAsia="en-US"/>
        </w:rPr>
        <w:t xml:space="preserve"> </w:t>
      </w:r>
      <w:r w:rsidR="003461F9" w:rsidRPr="003461F9">
        <w:rPr>
          <w:lang w:eastAsia="en-US"/>
        </w:rPr>
        <w:t>2829</w:t>
      </w:r>
      <w:r w:rsidR="003461F9">
        <w:rPr>
          <w:lang w:eastAsia="en-US"/>
        </w:rPr>
        <w:t xml:space="preserve"> it</w:t>
      </w:r>
      <w:r w:rsidR="00BA1AA3">
        <w:rPr>
          <w:lang w:eastAsia="en-US"/>
        </w:rPr>
        <w:t xml:space="preserve">erations. </w:t>
      </w:r>
    </w:p>
    <w:p w:rsidR="000325AA" w:rsidRDefault="000325AA" w:rsidP="00F7199C">
      <w:pPr>
        <w:pStyle w:val="BodyText"/>
        <w:rPr>
          <w:lang w:eastAsia="en-US"/>
        </w:rPr>
      </w:pPr>
      <w:r>
        <w:rPr>
          <w:lang w:eastAsia="en-US"/>
        </w:rPr>
        <w:t xml:space="preserve">For </w:t>
      </w:r>
      <w:r w:rsidR="00A75A4D">
        <w:rPr>
          <w:lang w:eastAsia="en-US"/>
        </w:rPr>
        <w:t>Step size</w:t>
      </w:r>
      <w:r>
        <w:rPr>
          <w:lang w:eastAsia="en-US"/>
        </w:rPr>
        <w:t xml:space="preserve"> very large, adaptive filter goes to zero at the 56</w:t>
      </w:r>
      <w:proofErr w:type="gramStart"/>
      <w:r w:rsidRPr="000325AA">
        <w:rPr>
          <w:vertAlign w:val="superscript"/>
          <w:lang w:eastAsia="en-US"/>
        </w:rPr>
        <w:t>th</w:t>
      </w:r>
      <w:r>
        <w:rPr>
          <w:lang w:eastAsia="en-US"/>
        </w:rPr>
        <w:t xml:space="preserve">  iteration</w:t>
      </w:r>
      <w:proofErr w:type="gramEnd"/>
      <w:r>
        <w:rPr>
          <w:lang w:eastAsia="en-US"/>
        </w:rPr>
        <w:t xml:space="preserve"> but overshoots </w:t>
      </w:r>
      <w:r w:rsidR="00A75A4D">
        <w:rPr>
          <w:lang w:eastAsia="en-US"/>
        </w:rPr>
        <w:t>every time</w:t>
      </w:r>
      <w:r>
        <w:rPr>
          <w:lang w:eastAsia="en-US"/>
        </w:rPr>
        <w:t>.</w:t>
      </w:r>
    </w:p>
    <w:p w:rsidR="000325AA" w:rsidRPr="001C1C07" w:rsidRDefault="000325AA" w:rsidP="00F7199C">
      <w:pPr>
        <w:pStyle w:val="BodyText"/>
        <w:rPr>
          <w:lang w:eastAsia="en-US"/>
        </w:rPr>
      </w:pPr>
    </w:p>
    <w:p w:rsidR="005F7053" w:rsidRDefault="005F7053" w:rsidP="005F7053">
      <w:pPr>
        <w:pStyle w:val="Heading2"/>
      </w:pPr>
      <w:r>
        <w:t>SNR Improvement</w:t>
      </w:r>
    </w:p>
    <w:p w:rsidR="00931FBB" w:rsidRDefault="00931FBB" w:rsidP="00931FBB">
      <w:pPr>
        <w:pStyle w:val="BodyText"/>
        <w:rPr>
          <w:lang w:eastAsia="en-US"/>
        </w:rPr>
      </w:pPr>
    </w:p>
    <w:p w:rsidR="00931FBB" w:rsidRPr="00931FBB" w:rsidRDefault="00931FBB" w:rsidP="00931FBB">
      <w:pPr>
        <w:pStyle w:val="BodyText"/>
        <w:rPr>
          <w:lang w:eastAsia="en-US"/>
        </w:rPr>
      </w:pPr>
      <w:r>
        <w:rPr>
          <w:lang w:eastAsia="en-US"/>
        </w:rPr>
        <w:t>Here we are calculating the e</w:t>
      </w:r>
    </w:p>
    <w:p w:rsidR="00931FBB" w:rsidRPr="00931FBB" w:rsidRDefault="00931FBB" w:rsidP="00931FBB">
      <w:pPr>
        <w:pStyle w:val="BodyText"/>
        <w:rPr>
          <w:lang w:eastAsia="en-US"/>
        </w:rPr>
      </w:pPr>
    </w:p>
    <w:p w:rsidR="005F7053" w:rsidRDefault="005F7053" w:rsidP="005F7053">
      <w:pPr>
        <w:pStyle w:val="Heading2"/>
      </w:pPr>
      <w:r>
        <w:t>Cross-Validation based on ERLE</w:t>
      </w:r>
    </w:p>
    <w:p w:rsidR="00B20FC9" w:rsidRDefault="00B20FC9" w:rsidP="00B20FC9">
      <w:pPr>
        <w:pStyle w:val="BodyText"/>
        <w:rPr>
          <w:lang w:eastAsia="en-US"/>
        </w:rPr>
      </w:pPr>
    </w:p>
    <w:p w:rsidR="00B20FC9" w:rsidRPr="00B20FC9" w:rsidRDefault="00B20FC9" w:rsidP="00B20FC9">
      <w:pPr>
        <w:pStyle w:val="BodyText"/>
        <w:rPr>
          <w:lang w:eastAsia="en-US"/>
        </w:rPr>
      </w:pPr>
      <w:r>
        <w:rPr>
          <w:lang w:eastAsia="en-US"/>
        </w:rPr>
        <w:t xml:space="preserve">Cross –Validation of </w:t>
      </w:r>
    </w:p>
    <w:p w:rsidR="005F7053" w:rsidRDefault="005F7053" w:rsidP="005F7053">
      <w:pPr>
        <w:pStyle w:val="Heading2"/>
      </w:pPr>
      <w:r>
        <w:t>Best Step Size</w:t>
      </w:r>
    </w:p>
    <w:p w:rsidR="005F7053" w:rsidRDefault="005F7053" w:rsidP="005F7053">
      <w:pPr>
        <w:pStyle w:val="Heading2"/>
      </w:pPr>
      <w:r>
        <w:t>Best Filter Order</w:t>
      </w:r>
    </w:p>
    <w:p w:rsidR="00C15A59" w:rsidRPr="00C15A59" w:rsidRDefault="00C15A59" w:rsidP="00C15A59">
      <w:pPr>
        <w:pStyle w:val="BodyText"/>
        <w:rPr>
          <w:lang w:eastAsia="en-US"/>
        </w:rPr>
      </w:pPr>
    </w:p>
    <w:p w:rsidR="00C15A59" w:rsidRPr="00C15A59" w:rsidRDefault="00C15A59" w:rsidP="00C15A59">
      <w:pPr>
        <w:pStyle w:val="BodyText"/>
        <w:rPr>
          <w:lang w:eastAsia="en-US"/>
        </w:rPr>
      </w:pPr>
    </w:p>
    <w:p w:rsidR="0012375D" w:rsidRPr="0012375D" w:rsidRDefault="0012375D" w:rsidP="0012375D">
      <w:pPr>
        <w:pStyle w:val="BodyText"/>
        <w:rPr>
          <w:lang w:eastAsia="en-US"/>
        </w:rPr>
      </w:pPr>
    </w:p>
    <w:p w:rsidR="00B60A53" w:rsidRDefault="00C15A59">
      <w:pPr>
        <w:pStyle w:val="Heading1"/>
      </w:pPr>
      <w:r>
        <w:t xml:space="preserve">Improved Performance By exchanging Reference signal with primary signal </w:t>
      </w:r>
    </w:p>
    <w:p w:rsidR="00B60A53" w:rsidRDefault="00B60A53" w:rsidP="0084678A">
      <w:pPr>
        <w:pStyle w:val="figurecaption"/>
        <w:numPr>
          <w:ilvl w:val="0"/>
          <w:numId w:val="0"/>
        </w:numPr>
        <w:ind w:left="360"/>
        <w:jc w:val="both"/>
        <w:rPr>
          <w:rFonts w:eastAsia="Times New Roman"/>
        </w:rPr>
      </w:pPr>
    </w:p>
    <w:p w:rsidR="00B60A53" w:rsidRDefault="00B60A53">
      <w:pPr>
        <w:pStyle w:val="Heading1"/>
        <w:numPr>
          <w:ilvl w:val="0"/>
          <w:numId w:val="0"/>
        </w:numPr>
      </w:pPr>
      <w:r>
        <w:t>Acknowledgment</w:t>
      </w:r>
    </w:p>
    <w:p w:rsidR="00B60A53" w:rsidRDefault="00B60A53">
      <w:pPr>
        <w:pStyle w:val="BodyText"/>
      </w:pPr>
      <w:r>
        <w:t>.</w:t>
      </w:r>
    </w:p>
    <w:p w:rsidR="00B60A53" w:rsidRDefault="00B60A53">
      <w:pPr>
        <w:pStyle w:val="Heading1"/>
        <w:numPr>
          <w:ilvl w:val="0"/>
          <w:numId w:val="0"/>
        </w:numPr>
      </w:pPr>
      <w:r>
        <w:t>References</w:t>
      </w:r>
    </w:p>
    <w:p w:rsidR="00AC1FFF" w:rsidRDefault="00AC1FFF" w:rsidP="00AC1FFF">
      <w:pPr>
        <w:pStyle w:val="references"/>
      </w:pPr>
      <w:r w:rsidRPr="00AC1FFF">
        <w:t xml:space="preserve">https://en.wikipedia.org/wiki/Adaptive_filter </w:t>
      </w:r>
    </w:p>
    <w:p w:rsidR="00B60A53" w:rsidRDefault="00E76828" w:rsidP="00E76828">
      <w:pPr>
        <w:pStyle w:val="references"/>
      </w:pPr>
      <w:r w:rsidRPr="00E76828">
        <w:t xml:space="preserve">https://en.wikipedia.org/wiki/Finite_impulse_response </w:t>
      </w:r>
    </w:p>
    <w:p w:rsidR="00FE7297" w:rsidRDefault="00FE7297" w:rsidP="00FE7297">
      <w:pPr>
        <w:pStyle w:val="references"/>
      </w:pPr>
      <w:r w:rsidRPr="00FE7297">
        <w:t>http://www.cs.cmu.edu/~aarti/pubs/ANC.pdf</w:t>
      </w:r>
    </w:p>
    <w:p w:rsidR="00B60A53" w:rsidRPr="00FE7297" w:rsidRDefault="00FE7297" w:rsidP="00FE7297">
      <w:pPr>
        <w:pStyle w:val="references"/>
      </w:pPr>
      <w:r w:rsidRPr="00FE7297">
        <w:t>ADAPTIVE FILTERING ALGORITHMS FOR NOISE</w:t>
      </w:r>
      <w:r w:rsidRPr="00FE7297">
        <w:br/>
        <w:t>CANCELLATION</w:t>
      </w:r>
      <w:r>
        <w:t xml:space="preserve"> </w:t>
      </w:r>
      <w:proofErr w:type="spellStart"/>
      <w:r>
        <w:t>Authorss</w:t>
      </w:r>
      <w:proofErr w:type="spellEnd"/>
      <w:r>
        <w:t>:</w:t>
      </w:r>
      <w:r w:rsidRPr="00FE7297">
        <w:rPr>
          <w:rFonts w:ascii="Trebuchet MS" w:hAnsi="Trebuchet MS"/>
          <w:color w:val="000000"/>
          <w:sz w:val="26"/>
          <w:szCs w:val="26"/>
        </w:rPr>
        <w:t xml:space="preserve"> </w:t>
      </w:r>
      <w:r w:rsidRPr="00FE7297">
        <w:t xml:space="preserve">Rafael </w:t>
      </w:r>
      <w:proofErr w:type="spellStart"/>
      <w:r w:rsidRPr="00FE7297">
        <w:t>Merredin</w:t>
      </w:r>
      <w:proofErr w:type="spellEnd"/>
      <w:r w:rsidRPr="00FE7297">
        <w:t xml:space="preserve"> Alves </w:t>
      </w:r>
      <w:proofErr w:type="spellStart"/>
      <w:r w:rsidRPr="00FE7297">
        <w:t>Falcão</w:t>
      </w:r>
      <w:proofErr w:type="spellEnd"/>
    </w:p>
    <w:p w:rsidR="00B60A53" w:rsidRDefault="00A208D3">
      <w:pPr>
        <w:pStyle w:val="references"/>
      </w:pPr>
      <w:proofErr w:type="spellStart"/>
      <w:r>
        <w:t>Widrow</w:t>
      </w:r>
      <w:proofErr w:type="spellEnd"/>
      <w:r>
        <w:t xml:space="preserve"> Page 313</w:t>
      </w:r>
    </w:p>
    <w:p w:rsidR="00B60A53" w:rsidRDefault="00B60A53">
      <w:pPr>
        <w:pStyle w:val="references"/>
        <w:sectPr w:rsidR="00B60A53">
          <w:type w:val="continuous"/>
          <w:pgSz w:w="11906" w:h="16838"/>
          <w:pgMar w:top="1080" w:right="737" w:bottom="2432" w:left="737" w:header="720" w:footer="720" w:gutter="0"/>
          <w:cols w:num="2" w:space="360"/>
          <w:docGrid w:linePitch="360"/>
        </w:sectPr>
      </w:pPr>
    </w:p>
    <w:p w:rsidR="00B60A53" w:rsidRDefault="00B60A53"/>
    <w:sectPr w:rsidR="00B60A53">
      <w:type w:val="continuous"/>
      <w:pgSz w:w="11906" w:h="16838"/>
      <w:pgMar w:top="1080" w:right="737" w:bottom="2432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Mincho"/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767"/>
        </w:tabs>
        <w:ind w:left="828" w:hanging="288"/>
      </w:pPr>
      <w:rPr>
        <w:rFonts w:cs="Times New Roman"/>
      </w:rPr>
    </w:lvl>
    <w:lvl w:ilvl="2">
      <w:start w:val="1"/>
      <w:numFmt w:val="decimal"/>
      <w:pStyle w:val="Heading3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upperRoman"/>
      <w:pStyle w:val="tablehead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pStyle w:val="figurecaption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B7"/>
    <w:rsid w:val="000325AA"/>
    <w:rsid w:val="00065DEF"/>
    <w:rsid w:val="000B0D0B"/>
    <w:rsid w:val="000C3864"/>
    <w:rsid w:val="000F566E"/>
    <w:rsid w:val="00121183"/>
    <w:rsid w:val="0012375D"/>
    <w:rsid w:val="0013675A"/>
    <w:rsid w:val="001C1C07"/>
    <w:rsid w:val="001D047D"/>
    <w:rsid w:val="003461F9"/>
    <w:rsid w:val="00354BA2"/>
    <w:rsid w:val="003D6353"/>
    <w:rsid w:val="004B165F"/>
    <w:rsid w:val="005517F8"/>
    <w:rsid w:val="0057609D"/>
    <w:rsid w:val="005A4270"/>
    <w:rsid w:val="005F5BC5"/>
    <w:rsid w:val="005F7053"/>
    <w:rsid w:val="006A48BA"/>
    <w:rsid w:val="00741C44"/>
    <w:rsid w:val="007A2730"/>
    <w:rsid w:val="007B2E6F"/>
    <w:rsid w:val="007F1E80"/>
    <w:rsid w:val="007F3F06"/>
    <w:rsid w:val="00815793"/>
    <w:rsid w:val="0082182D"/>
    <w:rsid w:val="0084678A"/>
    <w:rsid w:val="008842EE"/>
    <w:rsid w:val="008925B7"/>
    <w:rsid w:val="008A3A55"/>
    <w:rsid w:val="008A5EAA"/>
    <w:rsid w:val="008C270D"/>
    <w:rsid w:val="008D414F"/>
    <w:rsid w:val="008F0FE1"/>
    <w:rsid w:val="0090542A"/>
    <w:rsid w:val="00921B14"/>
    <w:rsid w:val="00931FBB"/>
    <w:rsid w:val="0099056D"/>
    <w:rsid w:val="00A208D3"/>
    <w:rsid w:val="00A75A4D"/>
    <w:rsid w:val="00AC1FFF"/>
    <w:rsid w:val="00AE1652"/>
    <w:rsid w:val="00B20FC9"/>
    <w:rsid w:val="00B23D95"/>
    <w:rsid w:val="00B60A53"/>
    <w:rsid w:val="00BA1AA3"/>
    <w:rsid w:val="00BE522B"/>
    <w:rsid w:val="00BF3985"/>
    <w:rsid w:val="00C15A59"/>
    <w:rsid w:val="00C15DB2"/>
    <w:rsid w:val="00C909BD"/>
    <w:rsid w:val="00CC349E"/>
    <w:rsid w:val="00D03A5B"/>
    <w:rsid w:val="00D25861"/>
    <w:rsid w:val="00DC49C9"/>
    <w:rsid w:val="00E76828"/>
    <w:rsid w:val="00EA58BC"/>
    <w:rsid w:val="00F34F9F"/>
    <w:rsid w:val="00F7199C"/>
    <w:rsid w:val="00F93434"/>
    <w:rsid w:val="00FA4857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4149F2"/>
  <w15:chartTrackingRefBased/>
  <w15:docId w15:val="{D7CD989D-BE5C-45FF-82B7-656105C2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center"/>
    </w:pPr>
    <w:rPr>
      <w:rFonts w:eastAsia="SimSun"/>
      <w:lang w:eastAsia="zh-CN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en-US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eastAsia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  <w:rPr>
      <w:i/>
      <w:iCs/>
      <w:lang w:eastAsia="en-US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eastAsia="en-US"/>
    </w:rPr>
  </w:style>
  <w:style w:type="paragraph" w:styleId="Heading5">
    <w:name w:val="heading 5"/>
    <w:basedOn w:val="Normal"/>
    <w:next w:val="BodyText"/>
    <w:qFormat/>
    <w:pPr>
      <w:tabs>
        <w:tab w:val="left" w:pos="360"/>
      </w:tabs>
      <w:spacing w:before="160" w:after="80"/>
      <w:outlineLvl w:val="4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i w:val="0"/>
      <w:iCs w:val="0"/>
    </w:rPr>
  </w:style>
  <w:style w:type="character" w:customStyle="1" w:styleId="WW8Num1z1">
    <w:name w:val="WW8Num1z1"/>
    <w:rPr>
      <w:rFonts w:cs="Times New Roman"/>
    </w:rPr>
  </w:style>
  <w:style w:type="character" w:customStyle="1" w:styleId="WW8Num1z3">
    <w:name w:val="WW8Num1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4">
    <w:name w:val="WW8Num1z4"/>
    <w:rPr>
      <w:rFonts w:cs="Times New Roman"/>
    </w:rPr>
  </w:style>
  <w:style w:type="character" w:customStyle="1" w:styleId="WW-Absatz-Standardschriftart11111111">
    <w:name w:val="WW-Absatz-Standardschriftart11111111"/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Pr>
      <w:rFonts w:cs="Times New Roman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6"/>
      <w:ind w:firstLine="288"/>
      <w:jc w:val="both"/>
    </w:pPr>
    <w:rPr>
      <w:spacing w:val="-1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bstract">
    <w:name w:val="Abstract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rFonts w:eastAsia="SimSun"/>
      <w:sz w:val="22"/>
      <w:szCs w:val="22"/>
    </w:rPr>
  </w:style>
  <w:style w:type="paragraph" w:customStyle="1" w:styleId="bulletlist">
    <w:name w:val="bullet list"/>
    <w:basedOn w:val="BodyText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6"/>
      </w:numPr>
      <w:suppressAutoHyphens/>
      <w:spacing w:before="80" w:after="200"/>
      <w:jc w:val="center"/>
    </w:pPr>
    <w:rPr>
      <w:rFonts w:eastAsia="SimSun"/>
      <w:sz w:val="16"/>
      <w:szCs w:val="16"/>
    </w:rPr>
  </w:style>
  <w:style w:type="paragraph" w:customStyle="1" w:styleId="footnote">
    <w:name w:val="footnote"/>
    <w:pPr>
      <w:numPr>
        <w:numId w:val="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</w:rPr>
  </w:style>
  <w:style w:type="paragraph" w:customStyle="1" w:styleId="papersubtitle">
    <w:name w:val="paper subtitle"/>
    <w:pPr>
      <w:suppressAutoHyphens/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pPr>
      <w:numPr>
        <w:numId w:val="4"/>
      </w:numPr>
      <w:suppressAutoHyphens/>
      <w:spacing w:after="50" w:line="180" w:lineRule="atLeast"/>
      <w:jc w:val="both"/>
    </w:pPr>
    <w:rPr>
      <w:rFonts w:eastAsia="MS Mincho"/>
      <w:sz w:val="18"/>
      <w:szCs w:val="16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jc w:val="both"/>
    </w:pPr>
    <w:rPr>
      <w:rFonts w:eastAsia="SimSun"/>
      <w:sz w:val="16"/>
      <w:szCs w:val="16"/>
    </w:rPr>
  </w:style>
  <w:style w:type="paragraph" w:customStyle="1" w:styleId="tablefootnote">
    <w:name w:val="table footnote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character" w:customStyle="1" w:styleId="hit">
    <w:name w:val="hit"/>
    <w:rsid w:val="005517F8"/>
  </w:style>
  <w:style w:type="character" w:customStyle="1" w:styleId="apple-converted-space">
    <w:name w:val="apple-converted-space"/>
    <w:rsid w:val="005517F8"/>
  </w:style>
  <w:style w:type="character" w:styleId="Hyperlink">
    <w:name w:val="Hyperlink"/>
    <w:uiPriority w:val="99"/>
    <w:unhideWhenUsed/>
    <w:rsid w:val="00AC1FF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047D"/>
    <w:rPr>
      <w:color w:val="808080"/>
    </w:rPr>
  </w:style>
  <w:style w:type="table" w:styleId="TableGrid">
    <w:name w:val="Table Grid"/>
    <w:basedOn w:val="TableNormal"/>
    <w:uiPriority w:val="59"/>
    <w:rsid w:val="005F5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4270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en-US"/>
    </w:rPr>
  </w:style>
  <w:style w:type="character" w:customStyle="1" w:styleId="mwe-math-mathml-inline">
    <w:name w:val="mwe-math-mathml-inline"/>
    <w:basedOn w:val="DefaultParagraphFont"/>
    <w:rsid w:val="005A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1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A832D-74F6-4E75-ADFA-906A3AADE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Sanghai,Devyash</cp:lastModifiedBy>
  <cp:revision>11</cp:revision>
  <cp:lastPrinted>1900-01-01T05:00:00Z</cp:lastPrinted>
  <dcterms:created xsi:type="dcterms:W3CDTF">2016-10-17T03:04:00Z</dcterms:created>
  <dcterms:modified xsi:type="dcterms:W3CDTF">2016-10-18T22:48:00Z</dcterms:modified>
</cp:coreProperties>
</file>